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8E73" w14:textId="77777777" w:rsidR="004F6BE2" w:rsidRDefault="00000000">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556CBA9A" w14:textId="77777777" w:rsidR="004F6BE2" w:rsidRDefault="00000000">
      <w:pPr>
        <w:spacing w:line="238" w:lineRule="auto"/>
        <w:jc w:val="center"/>
      </w:pPr>
      <w:r>
        <w:rPr>
          <w:noProof/>
        </w:rPr>
        <w:drawing>
          <wp:anchor distT="0" distB="0" distL="0" distR="0" simplePos="0" relativeHeight="251658240" behindDoc="1" locked="0" layoutInCell="1" hidden="0" allowOverlap="1" wp14:anchorId="5CEC32D0" wp14:editId="6C6635B1">
            <wp:simplePos x="0" y="0"/>
            <wp:positionH relativeFrom="column">
              <wp:posOffset>-195579</wp:posOffset>
            </wp:positionH>
            <wp:positionV relativeFrom="paragraph">
              <wp:posOffset>19050</wp:posOffset>
            </wp:positionV>
            <wp:extent cx="5871845" cy="101600"/>
            <wp:effectExtent l="0" t="0" r="0" b="0"/>
            <wp:wrapNone/>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73F8448" w14:textId="77777777" w:rsidR="004F6BE2" w:rsidRDefault="00000000">
      <w:pPr>
        <w:spacing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Movie Data Extraction, Analysis, &amp; Prediction</w:t>
      </w:r>
    </w:p>
    <w:p w14:paraId="6AC28BEE" w14:textId="77777777" w:rsidR="004F6BE2" w:rsidRDefault="00000000">
      <w:pPr>
        <w:spacing w:line="288" w:lineRule="auto"/>
        <w:jc w:val="center"/>
      </w:pPr>
      <w:r>
        <w:rPr>
          <w:noProof/>
        </w:rPr>
        <w:drawing>
          <wp:anchor distT="0" distB="0" distL="0" distR="0" simplePos="0" relativeHeight="251659264" behindDoc="1" locked="0" layoutInCell="1" hidden="0" allowOverlap="1" wp14:anchorId="2826C93A" wp14:editId="73028EB5">
            <wp:simplePos x="0" y="0"/>
            <wp:positionH relativeFrom="column">
              <wp:posOffset>-195579</wp:posOffset>
            </wp:positionH>
            <wp:positionV relativeFrom="paragraph">
              <wp:posOffset>41910</wp:posOffset>
            </wp:positionV>
            <wp:extent cx="5871845" cy="101600"/>
            <wp:effectExtent l="0" t="0" r="0" b="0"/>
            <wp:wrapNone/>
            <wp:docPr id="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47F1821" w14:textId="77777777" w:rsidR="004F6BE2" w:rsidRDefault="00000000">
      <w:pPr>
        <w:spacing w:line="240" w:lineRule="auto"/>
        <w:jc w:val="center"/>
        <w:rPr>
          <w:rFonts w:ascii="Bookman Old Style" w:eastAsia="Bookman Old Style" w:hAnsi="Bookman Old Style" w:cs="Bookman Old Style"/>
          <w:b/>
        </w:rPr>
      </w:pPr>
      <w:r>
        <w:rPr>
          <w:rFonts w:ascii="Bookman Old Style" w:eastAsia="Bookman Old Style" w:hAnsi="Bookman Old Style" w:cs="Bookman Old Style"/>
          <w:b/>
        </w:rPr>
        <w:t>Submitted in partial fulfillment of the requirement for the award of the degree of</w:t>
      </w:r>
    </w:p>
    <w:p w14:paraId="5ACD8EB1" w14:textId="77777777" w:rsidR="004F6BE2" w:rsidRDefault="004F6BE2">
      <w:pPr>
        <w:spacing w:before="0" w:after="0" w:line="199" w:lineRule="auto"/>
        <w:jc w:val="left"/>
      </w:pPr>
    </w:p>
    <w:p w14:paraId="1AE7FAF0" w14:textId="77777777" w:rsidR="004F6BE2" w:rsidRDefault="00000000">
      <w:pPr>
        <w:spacing w:before="0" w:after="0" w:line="240" w:lineRule="auto"/>
        <w:jc w:val="center"/>
        <w:rPr>
          <w:rFonts w:ascii="Bookman Old Style" w:eastAsia="Bookman Old Style" w:hAnsi="Bookman Old Style" w:cs="Bookman Old Style"/>
          <w:b/>
        </w:rPr>
      </w:pPr>
      <w:r>
        <w:rPr>
          <w:rFonts w:ascii="Bookman Old Style" w:eastAsia="Bookman Old Style" w:hAnsi="Bookman Old Style" w:cs="Bookman Old Style"/>
          <w:b/>
        </w:rPr>
        <w:t>BACHELOR OF TECHNOLOGY</w:t>
      </w:r>
    </w:p>
    <w:p w14:paraId="50928C79" w14:textId="77777777" w:rsidR="004F6BE2" w:rsidRDefault="004F6BE2">
      <w:pPr>
        <w:spacing w:before="0" w:after="0" w:line="139" w:lineRule="auto"/>
        <w:jc w:val="center"/>
        <w:rPr>
          <w:rFonts w:ascii="Bookman Old Style" w:eastAsia="Bookman Old Style" w:hAnsi="Bookman Old Style" w:cs="Bookman Old Style"/>
        </w:rPr>
      </w:pPr>
    </w:p>
    <w:p w14:paraId="2123DC25" w14:textId="77777777" w:rsidR="004F6BE2" w:rsidRDefault="00000000">
      <w:pPr>
        <w:spacing w:before="0" w:after="0" w:line="240" w:lineRule="auto"/>
        <w:jc w:val="center"/>
        <w:rPr>
          <w:rFonts w:ascii="Bookman Old Style" w:eastAsia="Bookman Old Style" w:hAnsi="Bookman Old Style" w:cs="Bookman Old Style"/>
          <w:b/>
        </w:rPr>
      </w:pPr>
      <w:r>
        <w:rPr>
          <w:rFonts w:ascii="Bookman Old Style" w:eastAsia="Bookman Old Style" w:hAnsi="Bookman Old Style" w:cs="Bookman Old Style"/>
          <w:b/>
        </w:rPr>
        <w:t>IN</w:t>
      </w:r>
    </w:p>
    <w:p w14:paraId="77C13747" w14:textId="77777777" w:rsidR="004F6BE2" w:rsidRDefault="004F6BE2">
      <w:pPr>
        <w:spacing w:before="0" w:after="0" w:line="137" w:lineRule="auto"/>
        <w:jc w:val="center"/>
        <w:rPr>
          <w:rFonts w:ascii="Bookman Old Style" w:eastAsia="Bookman Old Style" w:hAnsi="Bookman Old Style" w:cs="Bookman Old Style"/>
        </w:rPr>
      </w:pPr>
    </w:p>
    <w:p w14:paraId="4A7295B4" w14:textId="77777777" w:rsidR="004F6BE2" w:rsidRDefault="00000000">
      <w:pPr>
        <w:spacing w:before="0" w:after="0" w:line="240" w:lineRule="auto"/>
        <w:jc w:val="center"/>
        <w:rPr>
          <w:rFonts w:ascii="Bookman Old Style" w:eastAsia="Bookman Old Style" w:hAnsi="Bookman Old Style" w:cs="Bookman Old Style"/>
          <w:b/>
          <w:color w:val="FF0000"/>
        </w:rPr>
      </w:pPr>
      <w:r>
        <w:rPr>
          <w:rFonts w:ascii="Bookman Old Style" w:eastAsia="Bookman Old Style" w:hAnsi="Bookman Old Style" w:cs="Bookman Old Style"/>
          <w:b/>
        </w:rPr>
        <w:t xml:space="preserve">COMPUTER SCIENCE &amp; ENGINEERING </w:t>
      </w:r>
    </w:p>
    <w:p w14:paraId="28E5FE6C" w14:textId="77777777" w:rsidR="004F6BE2" w:rsidRDefault="004F6BE2">
      <w:pPr>
        <w:spacing w:before="0" w:after="0" w:line="240" w:lineRule="auto"/>
        <w:jc w:val="center"/>
        <w:rPr>
          <w:rFonts w:ascii="Bookman Old Style" w:eastAsia="Bookman Old Style" w:hAnsi="Bookman Old Style" w:cs="Bookman Old Style"/>
          <w:b/>
          <w:color w:val="FF0000"/>
        </w:rPr>
      </w:pPr>
    </w:p>
    <w:p w14:paraId="1A5E3B85" w14:textId="77777777" w:rsidR="004F6BE2" w:rsidRDefault="004F6BE2">
      <w:pPr>
        <w:spacing w:before="0" w:after="0" w:line="240" w:lineRule="auto"/>
        <w:jc w:val="center"/>
        <w:rPr>
          <w:rFonts w:ascii="Bookman Old Style" w:eastAsia="Bookman Old Style" w:hAnsi="Bookman Old Style" w:cs="Bookman Old Style"/>
          <w:b/>
        </w:rPr>
      </w:pPr>
    </w:p>
    <w:p w14:paraId="2C1E1F54" w14:textId="77777777" w:rsidR="004F6BE2" w:rsidRDefault="00000000">
      <w:pPr>
        <w:spacing w:before="0" w:after="0" w:line="240" w:lineRule="auto"/>
        <w:ind w:left="3420"/>
        <w:jc w:val="left"/>
        <w:rPr>
          <w:rFonts w:ascii="Bookman Old Style" w:eastAsia="Bookman Old Style" w:hAnsi="Bookman Old Style" w:cs="Bookman Old Style"/>
          <w:b/>
        </w:rPr>
      </w:pPr>
      <w:r>
        <w:rPr>
          <w:rFonts w:ascii="Bookman Old Style" w:eastAsia="Bookman Old Style" w:hAnsi="Bookman Old Style" w:cs="Bookman Old Style"/>
          <w:b/>
        </w:rPr>
        <w:t>Submitted by:</w:t>
      </w:r>
    </w:p>
    <w:p w14:paraId="1AA4B455" w14:textId="77777777" w:rsidR="004F6BE2" w:rsidRDefault="004F6BE2">
      <w:pPr>
        <w:spacing w:before="0" w:after="0" w:line="137" w:lineRule="auto"/>
        <w:jc w:val="left"/>
        <w:rPr>
          <w:rFonts w:ascii="Bookman Old Style" w:eastAsia="Bookman Old Style" w:hAnsi="Bookman Old Style" w:cs="Bookman Old Style"/>
        </w:rPr>
      </w:pPr>
    </w:p>
    <w:p w14:paraId="3BA6DA0D" w14:textId="77777777" w:rsidR="004F6BE2" w:rsidRDefault="00000000">
      <w:pPr>
        <w:tabs>
          <w:tab w:val="left" w:pos="5760"/>
        </w:tabs>
        <w:spacing w:before="0" w:after="0"/>
        <w:ind w:left="180"/>
        <w:jc w:val="left"/>
        <w:rPr>
          <w:rFonts w:ascii="Bookman Old Style" w:eastAsia="Bookman Old Style" w:hAnsi="Bookman Old Style" w:cs="Bookman Old Style"/>
          <w:b/>
        </w:rPr>
      </w:pPr>
      <w:r>
        <w:rPr>
          <w:rFonts w:ascii="Bookman Old Style" w:eastAsia="Bookman Old Style" w:hAnsi="Bookman Old Style" w:cs="Bookman Old Style"/>
          <w:b/>
        </w:rPr>
        <w:t xml:space="preserve">Student Name </w:t>
      </w:r>
      <w:r>
        <w:rPr>
          <w:rFonts w:ascii="Bookman Old Style" w:eastAsia="Bookman Old Style" w:hAnsi="Bookman Old Style" w:cs="Bookman Old Style"/>
        </w:rPr>
        <w:tab/>
      </w:r>
      <w:r>
        <w:rPr>
          <w:rFonts w:ascii="Bookman Old Style" w:eastAsia="Bookman Old Style" w:hAnsi="Bookman Old Style" w:cs="Bookman Old Style"/>
          <w:b/>
        </w:rPr>
        <w:t xml:space="preserve">University Roll No. </w:t>
      </w:r>
    </w:p>
    <w:p w14:paraId="0B07EEE8" w14:textId="77777777" w:rsidR="004F6BE2" w:rsidRDefault="00000000">
      <w:pPr>
        <w:spacing w:before="0" w:after="0" w:line="240" w:lineRule="auto"/>
        <w:jc w:val="left"/>
        <w:rPr>
          <w:rFonts w:ascii="Bookman Old Style" w:eastAsia="Bookman Old Style" w:hAnsi="Bookman Old Style" w:cs="Bookman Old Style"/>
          <w:b/>
        </w:rPr>
      </w:pPr>
      <w:r>
        <w:rPr>
          <w:rFonts w:ascii="Bookman Old Style" w:eastAsia="Bookman Old Style" w:hAnsi="Bookman Old Style" w:cs="Bookman Old Style"/>
          <w:b/>
        </w:rPr>
        <w:t xml:space="preserve">    Nilesh Popli</w:t>
      </w:r>
      <w:r>
        <w:rPr>
          <w:rFonts w:ascii="Bookman Old Style" w:eastAsia="Bookman Old Style" w:hAnsi="Bookman Old Style" w:cs="Bookman Old Style"/>
          <w:b/>
        </w:rPr>
        <w:tab/>
      </w:r>
      <w:r>
        <w:rPr>
          <w:rFonts w:ascii="Bookman Old Style" w:eastAsia="Bookman Old Style" w:hAnsi="Bookman Old Style" w:cs="Bookman Old Style"/>
          <w:b/>
        </w:rPr>
        <w:tab/>
      </w:r>
      <w:r>
        <w:rPr>
          <w:rFonts w:ascii="Bookman Old Style" w:eastAsia="Bookman Old Style" w:hAnsi="Bookman Old Style" w:cs="Bookman Old Style"/>
          <w:b/>
        </w:rPr>
        <w:tab/>
      </w:r>
      <w:r>
        <w:rPr>
          <w:rFonts w:ascii="Bookman Old Style" w:eastAsia="Bookman Old Style" w:hAnsi="Bookman Old Style" w:cs="Bookman Old Style"/>
          <w:b/>
        </w:rPr>
        <w:tab/>
      </w:r>
      <w:r>
        <w:rPr>
          <w:rFonts w:ascii="Bookman Old Style" w:eastAsia="Bookman Old Style" w:hAnsi="Bookman Old Style" w:cs="Bookman Old Style"/>
          <w:b/>
        </w:rPr>
        <w:tab/>
      </w:r>
      <w:r>
        <w:rPr>
          <w:rFonts w:ascii="Bookman Old Style" w:eastAsia="Bookman Old Style" w:hAnsi="Bookman Old Style" w:cs="Bookman Old Style"/>
          <w:b/>
        </w:rPr>
        <w:tab/>
        <w:t xml:space="preserve">       2016881</w:t>
      </w:r>
    </w:p>
    <w:p w14:paraId="4A64E703" w14:textId="77777777" w:rsidR="004F6BE2" w:rsidRDefault="004F6BE2">
      <w:pPr>
        <w:spacing w:before="0" w:after="0" w:line="240" w:lineRule="auto"/>
        <w:jc w:val="center"/>
        <w:rPr>
          <w:rFonts w:ascii="Bookman Old Style" w:eastAsia="Bookman Old Style" w:hAnsi="Bookman Old Style" w:cs="Bookman Old Style"/>
          <w:b/>
        </w:rPr>
      </w:pPr>
    </w:p>
    <w:p w14:paraId="1BFF48CA" w14:textId="77777777" w:rsidR="004F6BE2" w:rsidRDefault="004F6BE2">
      <w:pPr>
        <w:spacing w:before="0" w:after="0" w:line="240" w:lineRule="auto"/>
        <w:jc w:val="center"/>
        <w:rPr>
          <w:rFonts w:ascii="Bookman Old Style" w:eastAsia="Bookman Old Style" w:hAnsi="Bookman Old Style" w:cs="Bookman Old Style"/>
          <w:b/>
        </w:rPr>
      </w:pPr>
    </w:p>
    <w:p w14:paraId="2B983A09" w14:textId="77777777" w:rsidR="004F6BE2" w:rsidRDefault="004F6BE2">
      <w:pPr>
        <w:spacing w:before="0" w:after="0" w:line="240" w:lineRule="auto"/>
        <w:jc w:val="center"/>
        <w:rPr>
          <w:b/>
          <w:i/>
        </w:rPr>
      </w:pPr>
    </w:p>
    <w:p w14:paraId="09F73E25" w14:textId="77777777" w:rsidR="004F6BE2" w:rsidRDefault="00000000">
      <w:pPr>
        <w:spacing w:before="0" w:after="0" w:line="240" w:lineRule="auto"/>
        <w:jc w:val="center"/>
        <w:rPr>
          <w:b/>
          <w:i/>
        </w:rPr>
      </w:pPr>
      <w:r>
        <w:rPr>
          <w:b/>
          <w:i/>
        </w:rPr>
        <w:t>Under the Mentorship of</w:t>
      </w:r>
    </w:p>
    <w:p w14:paraId="6D17C0DE" w14:textId="77777777" w:rsidR="004F6BE2" w:rsidRDefault="004F6BE2">
      <w:pPr>
        <w:spacing w:before="0" w:after="0" w:line="34" w:lineRule="auto"/>
        <w:jc w:val="center"/>
      </w:pPr>
    </w:p>
    <w:p w14:paraId="434F0407" w14:textId="77777777" w:rsidR="004F6BE2" w:rsidRDefault="00000000">
      <w:pPr>
        <w:spacing w:before="0" w:after="0" w:line="240" w:lineRule="auto"/>
        <w:jc w:val="center"/>
        <w:rPr>
          <w:b/>
          <w:sz w:val="28"/>
          <w:szCs w:val="28"/>
        </w:rPr>
      </w:pPr>
      <w:r>
        <w:rPr>
          <w:b/>
          <w:sz w:val="28"/>
          <w:szCs w:val="28"/>
        </w:rPr>
        <w:t>Dr. Sharon Christa</w:t>
      </w:r>
    </w:p>
    <w:p w14:paraId="495A524A" w14:textId="77777777" w:rsidR="004F6BE2" w:rsidRDefault="00000000">
      <w:pPr>
        <w:spacing w:before="0" w:after="0" w:line="240" w:lineRule="auto"/>
        <w:jc w:val="center"/>
        <w:rPr>
          <w:b/>
        </w:rPr>
      </w:pPr>
      <w:r>
        <w:rPr>
          <w:b/>
        </w:rPr>
        <w:t>Associate Professor</w:t>
      </w:r>
    </w:p>
    <w:p w14:paraId="2913C13E" w14:textId="77777777" w:rsidR="004F6BE2" w:rsidRDefault="004F6BE2">
      <w:pPr>
        <w:spacing w:before="0" w:after="0" w:line="240" w:lineRule="auto"/>
        <w:jc w:val="center"/>
        <w:rPr>
          <w:b/>
        </w:rPr>
      </w:pPr>
    </w:p>
    <w:p w14:paraId="75E931A0" w14:textId="77777777" w:rsidR="004F6BE2" w:rsidRDefault="004F6BE2">
      <w:pPr>
        <w:spacing w:before="0" w:after="0" w:line="240" w:lineRule="auto"/>
        <w:jc w:val="center"/>
        <w:rPr>
          <w:b/>
        </w:rPr>
      </w:pPr>
    </w:p>
    <w:p w14:paraId="0E21B99E" w14:textId="77777777" w:rsidR="004F6BE2" w:rsidRDefault="004F6BE2">
      <w:pPr>
        <w:spacing w:before="0" w:after="0" w:line="240" w:lineRule="auto"/>
        <w:jc w:val="center"/>
        <w:rPr>
          <w:b/>
        </w:rPr>
      </w:pPr>
    </w:p>
    <w:p w14:paraId="3EDAAADB" w14:textId="77777777" w:rsidR="004F6BE2" w:rsidRDefault="00000000">
      <w:pPr>
        <w:spacing w:before="0" w:after="0" w:line="240" w:lineRule="auto"/>
        <w:jc w:val="center"/>
        <w:rPr>
          <w:b/>
        </w:rPr>
      </w:pPr>
      <w:r>
        <w:rPr>
          <w:rFonts w:ascii="Calibri" w:eastAsia="Calibri" w:hAnsi="Calibri" w:cs="Calibri"/>
          <w:noProof/>
          <w:sz w:val="22"/>
          <w:szCs w:val="22"/>
        </w:rPr>
        <w:drawing>
          <wp:inline distT="0" distB="0" distL="0" distR="0" wp14:anchorId="4429B163" wp14:editId="0E86F1B8">
            <wp:extent cx="1219370" cy="1162212"/>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65D95FD5" w14:textId="77777777" w:rsidR="004F6BE2" w:rsidRDefault="004F6BE2">
      <w:pPr>
        <w:spacing w:before="0" w:after="0" w:line="240" w:lineRule="auto"/>
        <w:jc w:val="center"/>
        <w:rPr>
          <w:b/>
        </w:rPr>
      </w:pPr>
    </w:p>
    <w:p w14:paraId="5F3E6B22" w14:textId="77777777" w:rsidR="004F6BE2" w:rsidRDefault="004F6BE2">
      <w:pPr>
        <w:spacing w:before="0" w:after="0" w:line="240" w:lineRule="auto"/>
        <w:jc w:val="center"/>
        <w:rPr>
          <w:b/>
        </w:rPr>
      </w:pPr>
    </w:p>
    <w:p w14:paraId="78A0E1BF" w14:textId="77777777" w:rsidR="004F6BE2" w:rsidRDefault="00000000">
      <w:pPr>
        <w:spacing w:before="0" w:after="0"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4F0159E4" w14:textId="77777777" w:rsidR="004F6BE2" w:rsidRDefault="00000000">
      <w:pPr>
        <w:spacing w:before="0" w:after="0"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1E26343" w14:textId="77777777" w:rsidR="004F6BE2" w:rsidRDefault="00000000">
      <w:pPr>
        <w:spacing w:before="0" w:after="0"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506B63D" w14:textId="77777777" w:rsidR="004F6BE2" w:rsidRDefault="00000000">
      <w:pPr>
        <w:spacing w:before="0" w:after="0"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4D8A2524" w14:textId="77777777" w:rsidR="004F6BE2" w:rsidRDefault="004F6BE2">
      <w:pPr>
        <w:spacing w:before="0" w:after="0" w:line="240" w:lineRule="auto"/>
        <w:jc w:val="center"/>
        <w:rPr>
          <w:rFonts w:ascii="Bookman Old Style" w:eastAsia="Bookman Old Style" w:hAnsi="Bookman Old Style" w:cs="Bookman Old Style"/>
          <w:b/>
          <w:sz w:val="32"/>
          <w:szCs w:val="32"/>
        </w:rPr>
      </w:pPr>
    </w:p>
    <w:p w14:paraId="47BFC4E6" w14:textId="77777777" w:rsidR="004F6BE2" w:rsidRDefault="004F6BE2">
      <w:pPr>
        <w:jc w:val="center"/>
        <w:rPr>
          <w:rFonts w:ascii="Bookman Old Style" w:eastAsia="Bookman Old Style" w:hAnsi="Bookman Old Style" w:cs="Bookman Old Style"/>
          <w:b/>
          <w:sz w:val="32"/>
          <w:szCs w:val="32"/>
        </w:rPr>
      </w:pPr>
    </w:p>
    <w:p w14:paraId="22F177D5" w14:textId="77777777" w:rsidR="004F6BE2" w:rsidRDefault="004F6BE2">
      <w:pPr>
        <w:jc w:val="left"/>
        <w:rPr>
          <w:rFonts w:ascii="Bookman Old Style" w:eastAsia="Bookman Old Style" w:hAnsi="Bookman Old Style" w:cs="Bookman Old Style"/>
          <w:b/>
          <w:sz w:val="32"/>
          <w:szCs w:val="32"/>
        </w:rPr>
      </w:pPr>
    </w:p>
    <w:p w14:paraId="248EFCC6" w14:textId="77777777" w:rsidR="004F6BE2" w:rsidRDefault="00000000">
      <w:pPr>
        <w:pBdr>
          <w:top w:val="nil"/>
          <w:left w:val="nil"/>
          <w:bottom w:val="nil"/>
          <w:right w:val="nil"/>
          <w:between w:val="nil"/>
        </w:pBdr>
        <w:spacing w:before="0" w:after="0" w:line="240" w:lineRule="auto"/>
        <w:jc w:val="center"/>
        <w:rPr>
          <w:color w:val="000000"/>
        </w:rPr>
      </w:pPr>
      <w:r>
        <w:rPr>
          <w:noProof/>
          <w:color w:val="000000"/>
        </w:rPr>
        <w:lastRenderedPageBreak/>
        <mc:AlternateContent>
          <mc:Choice Requires="wps">
            <w:drawing>
              <wp:inline distT="0" distB="0" distL="0" distR="0" wp14:anchorId="69F3CFA5" wp14:editId="4971E8CC">
                <wp:extent cx="327660" cy="327660"/>
                <wp:effectExtent l="0" t="0" r="0" b="0"/>
                <wp:docPr id="13" name="Rectangle 13"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9A85795" w14:textId="77777777" w:rsidR="004F6BE2" w:rsidRDefault="004F6BE2">
                            <w:pPr>
                              <w:spacing w:before="0"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69F3CFA5" id="Rectangle 13"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49A85795" w14:textId="77777777" w:rsidR="004F6BE2" w:rsidRDefault="004F6BE2">
                      <w:pPr>
                        <w:spacing w:before="0" w:after="0" w:line="240" w:lineRule="auto"/>
                        <w:jc w:val="left"/>
                        <w:textDirection w:val="btLr"/>
                      </w:pPr>
                    </w:p>
                  </w:txbxContent>
                </v:textbox>
                <w10:anchorlock/>
              </v:rect>
            </w:pict>
          </mc:Fallback>
        </mc:AlternateContent>
      </w:r>
      <w:r>
        <w:rPr>
          <w:noProof/>
          <w:color w:val="000000"/>
        </w:rPr>
        <w:drawing>
          <wp:inline distT="0" distB="0" distL="0" distR="0" wp14:anchorId="31FCBD9E" wp14:editId="48031244">
            <wp:extent cx="3452071" cy="1048891"/>
            <wp:effectExtent l="0" t="0" r="0" b="0"/>
            <wp:docPr id="4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C83FBF8" w14:textId="77777777" w:rsidR="004F6BE2" w:rsidRDefault="00000000">
      <w:pPr>
        <w:pBdr>
          <w:top w:val="nil"/>
          <w:left w:val="nil"/>
          <w:bottom w:val="nil"/>
          <w:right w:val="nil"/>
          <w:between w:val="nil"/>
        </w:pBdr>
        <w:spacing w:before="0" w:after="0" w:line="240" w:lineRule="auto"/>
        <w:rPr>
          <w:color w:val="000000"/>
        </w:rPr>
      </w:pPr>
      <w:r>
        <w:rPr>
          <w:color w:val="000000"/>
        </w:rPr>
        <w:tab/>
        <w:t xml:space="preserve">                   </w:t>
      </w:r>
    </w:p>
    <w:p w14:paraId="0E6609E0" w14:textId="77777777" w:rsidR="004F6BE2" w:rsidRDefault="00000000">
      <w:pPr>
        <w:pBdr>
          <w:top w:val="nil"/>
          <w:left w:val="nil"/>
          <w:bottom w:val="nil"/>
          <w:right w:val="nil"/>
          <w:between w:val="nil"/>
        </w:pBdr>
        <w:spacing w:before="0" w:after="0" w:line="240" w:lineRule="auto"/>
        <w:jc w:val="center"/>
        <w:rPr>
          <w:b/>
          <w:color w:val="000000"/>
          <w:sz w:val="32"/>
          <w:szCs w:val="32"/>
        </w:rPr>
      </w:pPr>
      <w:r>
        <w:rPr>
          <w:b/>
          <w:color w:val="000000"/>
          <w:sz w:val="32"/>
          <w:szCs w:val="32"/>
        </w:rPr>
        <w:t>CANDIDATE’S DECLARATION</w:t>
      </w:r>
    </w:p>
    <w:p w14:paraId="7B95935D" w14:textId="77777777" w:rsidR="004F6BE2" w:rsidRDefault="004F6BE2">
      <w:pPr>
        <w:pBdr>
          <w:top w:val="nil"/>
          <w:left w:val="nil"/>
          <w:bottom w:val="nil"/>
          <w:right w:val="nil"/>
          <w:between w:val="nil"/>
        </w:pBdr>
        <w:spacing w:before="0" w:after="0" w:line="240" w:lineRule="auto"/>
        <w:jc w:val="center"/>
        <w:rPr>
          <w:b/>
          <w:color w:val="000000"/>
          <w:sz w:val="32"/>
          <w:szCs w:val="32"/>
        </w:rPr>
      </w:pPr>
    </w:p>
    <w:p w14:paraId="34435172" w14:textId="77777777" w:rsidR="004F6BE2" w:rsidRDefault="004F6BE2">
      <w:pPr>
        <w:pBdr>
          <w:top w:val="nil"/>
          <w:left w:val="nil"/>
          <w:bottom w:val="nil"/>
          <w:right w:val="nil"/>
          <w:between w:val="nil"/>
        </w:pBdr>
        <w:spacing w:before="0" w:after="0" w:line="240" w:lineRule="auto"/>
        <w:rPr>
          <w:color w:val="000000"/>
        </w:rPr>
      </w:pPr>
    </w:p>
    <w:p w14:paraId="1598433B" w14:textId="77777777" w:rsidR="004F6BE2" w:rsidRDefault="00000000">
      <w:pPr>
        <w:tabs>
          <w:tab w:val="left" w:pos="900"/>
        </w:tabs>
      </w:pPr>
      <w:r>
        <w:t>I hereby certify that the work which is being presented in the project report entitled</w:t>
      </w:r>
      <w:r>
        <w:rPr>
          <w:b/>
        </w:rPr>
        <w:t xml:space="preserve"> “Movie Data Extraction, Analysis, &amp; Prediction”</w:t>
      </w:r>
      <w:r>
        <w:t xml:space="preserve"> in partial fulfillment of the requirements for the award of the Degree of Bachelor of Technology in Computer Science and Engineering</w:t>
      </w:r>
      <w:r>
        <w:rPr>
          <w:b/>
          <w:color w:val="FF0000"/>
        </w:rPr>
        <w:t xml:space="preserve"> </w:t>
      </w:r>
      <w:r>
        <w:t xml:space="preserve">of the Graphic Era (Deemed to be University), Dehradun shall be carried out by the under the mentorship of </w:t>
      </w:r>
      <w:r>
        <w:rPr>
          <w:b/>
          <w:color w:val="333333"/>
        </w:rPr>
        <w:t>Dr. Sharon Christa</w:t>
      </w:r>
      <w:r>
        <w:rPr>
          <w:b/>
        </w:rPr>
        <w:t>, Associate Professor</w:t>
      </w:r>
      <w:r>
        <w:t>, Department of Computer Science and Engineering, Graphic Era (Deemed to be University), Dehradun.</w:t>
      </w:r>
    </w:p>
    <w:p w14:paraId="0D57E67C" w14:textId="77777777" w:rsidR="004F6BE2" w:rsidRDefault="004F6BE2"/>
    <w:p w14:paraId="0031D16F" w14:textId="77777777" w:rsidR="004F6BE2" w:rsidRDefault="00000000">
      <w:r>
        <w:tab/>
      </w:r>
    </w:p>
    <w:p w14:paraId="123C2D26" w14:textId="77777777" w:rsidR="004F6BE2" w:rsidRDefault="004F6BE2">
      <w:pPr>
        <w:ind w:left="720" w:firstLine="720"/>
      </w:pPr>
    </w:p>
    <w:p w14:paraId="299CC986" w14:textId="77777777" w:rsidR="004F6BE2" w:rsidRDefault="00000000">
      <w:pPr>
        <w:ind w:left="1440" w:firstLine="720"/>
      </w:pPr>
      <w:r>
        <w:rPr>
          <w:b/>
        </w:rPr>
        <w:t xml:space="preserve">Name:   </w:t>
      </w:r>
      <w:r>
        <w:rPr>
          <w:b/>
        </w:rPr>
        <w:tab/>
      </w:r>
      <w:r>
        <w:rPr>
          <w:b/>
        </w:rPr>
        <w:tab/>
      </w:r>
      <w:r>
        <w:rPr>
          <w:b/>
        </w:rPr>
        <w:tab/>
      </w:r>
      <w:r>
        <w:rPr>
          <w:b/>
        </w:rPr>
        <w:tab/>
        <w:t>University Roll no:</w:t>
      </w:r>
      <w:r>
        <w:rPr>
          <w:b/>
        </w:rPr>
        <w:tab/>
      </w:r>
      <w:r>
        <w:tab/>
      </w:r>
    </w:p>
    <w:p w14:paraId="7EEBDCCB" w14:textId="77777777" w:rsidR="004F6BE2" w:rsidRDefault="00000000">
      <w:pPr>
        <w:ind w:left="1440"/>
        <w:rPr>
          <w:b/>
          <w:color w:val="E7E6E6"/>
        </w:rPr>
      </w:pPr>
      <w:r>
        <w:t xml:space="preserve">       Nilesh Popli</w:t>
      </w:r>
      <w:r>
        <w:tab/>
      </w:r>
      <w:r>
        <w:tab/>
      </w:r>
      <w:r>
        <w:tab/>
      </w:r>
      <w:r>
        <w:tab/>
        <w:t xml:space="preserve">        2016881</w:t>
      </w:r>
      <w:r>
        <w:tab/>
      </w:r>
    </w:p>
    <w:p w14:paraId="3982563A" w14:textId="77777777" w:rsidR="004F6BE2" w:rsidRDefault="004F6BE2">
      <w:pPr>
        <w:rPr>
          <w:rFonts w:ascii="Bookman Old Style" w:eastAsia="Bookman Old Style" w:hAnsi="Bookman Old Style" w:cs="Bookman Old Style"/>
        </w:rPr>
      </w:pPr>
    </w:p>
    <w:p w14:paraId="5832B9EC" w14:textId="77777777" w:rsidR="004F6BE2" w:rsidRDefault="004F6BE2">
      <w:pPr>
        <w:pBdr>
          <w:bottom w:val="single" w:sz="12" w:space="1" w:color="000000"/>
        </w:pBdr>
        <w:spacing w:line="480" w:lineRule="auto"/>
        <w:jc w:val="center"/>
        <w:rPr>
          <w:b/>
          <w:sz w:val="36"/>
          <w:szCs w:val="36"/>
        </w:rPr>
      </w:pPr>
    </w:p>
    <w:p w14:paraId="2D137E2F" w14:textId="77777777" w:rsidR="004F6BE2" w:rsidRDefault="004F6BE2">
      <w:pPr>
        <w:pBdr>
          <w:bottom w:val="single" w:sz="12" w:space="1" w:color="000000"/>
        </w:pBdr>
        <w:spacing w:line="480" w:lineRule="auto"/>
        <w:jc w:val="center"/>
        <w:rPr>
          <w:b/>
          <w:sz w:val="36"/>
          <w:szCs w:val="36"/>
        </w:rPr>
      </w:pPr>
    </w:p>
    <w:p w14:paraId="5FDC96AE" w14:textId="77777777" w:rsidR="004F6BE2" w:rsidRDefault="004F6BE2">
      <w:pPr>
        <w:pBdr>
          <w:bottom w:val="single" w:sz="12" w:space="1" w:color="000000"/>
        </w:pBdr>
        <w:spacing w:line="480" w:lineRule="auto"/>
        <w:jc w:val="center"/>
        <w:rPr>
          <w:b/>
          <w:sz w:val="36"/>
          <w:szCs w:val="36"/>
        </w:rPr>
      </w:pPr>
    </w:p>
    <w:p w14:paraId="2C8D8799" w14:textId="77777777" w:rsidR="004F6BE2" w:rsidRDefault="004F6BE2">
      <w:pPr>
        <w:pBdr>
          <w:bottom w:val="single" w:sz="12" w:space="1" w:color="000000"/>
        </w:pBdr>
        <w:spacing w:line="480" w:lineRule="auto"/>
        <w:jc w:val="center"/>
        <w:rPr>
          <w:b/>
          <w:sz w:val="36"/>
          <w:szCs w:val="36"/>
        </w:rPr>
      </w:pPr>
    </w:p>
    <w:p w14:paraId="4C97D21F" w14:textId="77777777" w:rsidR="004F6BE2" w:rsidRDefault="004F6BE2">
      <w:pPr>
        <w:pBdr>
          <w:bottom w:val="single" w:sz="12" w:space="1" w:color="000000"/>
        </w:pBdr>
        <w:spacing w:line="480" w:lineRule="auto"/>
        <w:jc w:val="center"/>
        <w:rPr>
          <w:b/>
          <w:sz w:val="36"/>
          <w:szCs w:val="36"/>
        </w:rPr>
      </w:pPr>
    </w:p>
    <w:p w14:paraId="7764CB6C" w14:textId="77777777" w:rsidR="004F6BE2" w:rsidRDefault="00000000">
      <w:pPr>
        <w:pBdr>
          <w:bottom w:val="single" w:sz="12" w:space="1" w:color="000000"/>
        </w:pBdr>
        <w:spacing w:line="480" w:lineRule="auto"/>
        <w:jc w:val="center"/>
        <w:rPr>
          <w:b/>
          <w:sz w:val="36"/>
          <w:szCs w:val="36"/>
        </w:rPr>
      </w:pPr>
      <w:r>
        <w:rPr>
          <w:b/>
          <w:sz w:val="36"/>
          <w:szCs w:val="36"/>
        </w:rPr>
        <w:lastRenderedPageBreak/>
        <w:t>Table of Contents</w:t>
      </w:r>
    </w:p>
    <w:p w14:paraId="70DCD81B" w14:textId="77777777" w:rsidR="004F6BE2" w:rsidRDefault="004F6BE2">
      <w:pPr>
        <w:jc w:val="center"/>
        <w:rPr>
          <w:b/>
        </w:rPr>
      </w:pPr>
    </w:p>
    <w:tbl>
      <w:tblPr>
        <w:tblStyle w:val="a0"/>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4F6BE2" w14:paraId="68FA0E44" w14:textId="77777777">
        <w:trPr>
          <w:trHeight w:val="449"/>
          <w:jc w:val="center"/>
        </w:trPr>
        <w:tc>
          <w:tcPr>
            <w:tcW w:w="1634" w:type="dxa"/>
          </w:tcPr>
          <w:p w14:paraId="635B76F9" w14:textId="77777777" w:rsidR="004F6BE2" w:rsidRDefault="00000000">
            <w:pPr>
              <w:jc w:val="center"/>
              <w:rPr>
                <w:b/>
              </w:rPr>
            </w:pPr>
            <w:r>
              <w:rPr>
                <w:b/>
              </w:rPr>
              <w:t>Chapter No.</w:t>
            </w:r>
          </w:p>
        </w:tc>
        <w:tc>
          <w:tcPr>
            <w:tcW w:w="4449" w:type="dxa"/>
          </w:tcPr>
          <w:p w14:paraId="46F00F57" w14:textId="77777777" w:rsidR="004F6BE2" w:rsidRDefault="00000000">
            <w:pPr>
              <w:jc w:val="center"/>
              <w:rPr>
                <w:b/>
              </w:rPr>
            </w:pPr>
            <w:r>
              <w:rPr>
                <w:b/>
              </w:rPr>
              <w:t>Description</w:t>
            </w:r>
          </w:p>
        </w:tc>
        <w:tc>
          <w:tcPr>
            <w:tcW w:w="1290" w:type="dxa"/>
          </w:tcPr>
          <w:p w14:paraId="02895121" w14:textId="77777777" w:rsidR="004F6BE2" w:rsidRDefault="00000000">
            <w:pPr>
              <w:jc w:val="center"/>
              <w:rPr>
                <w:b/>
              </w:rPr>
            </w:pPr>
            <w:r>
              <w:rPr>
                <w:b/>
              </w:rPr>
              <w:t>Page No.</w:t>
            </w:r>
          </w:p>
        </w:tc>
      </w:tr>
      <w:tr w:rsidR="004F6BE2" w14:paraId="7B1A5DE4" w14:textId="77777777">
        <w:trPr>
          <w:trHeight w:val="433"/>
          <w:jc w:val="center"/>
        </w:trPr>
        <w:tc>
          <w:tcPr>
            <w:tcW w:w="1634" w:type="dxa"/>
          </w:tcPr>
          <w:p w14:paraId="5C023825" w14:textId="77777777" w:rsidR="004F6BE2" w:rsidRDefault="00000000">
            <w:pPr>
              <w:jc w:val="center"/>
            </w:pPr>
            <w:r>
              <w:t>Chapter 1</w:t>
            </w:r>
          </w:p>
        </w:tc>
        <w:tc>
          <w:tcPr>
            <w:tcW w:w="4449" w:type="dxa"/>
          </w:tcPr>
          <w:p w14:paraId="5C30D46F" w14:textId="77777777" w:rsidR="004F6BE2" w:rsidRDefault="00000000">
            <w:r>
              <w:t xml:space="preserve">Introduction </w:t>
            </w:r>
          </w:p>
          <w:p w14:paraId="58527CDE" w14:textId="77777777" w:rsidR="004F6BE2" w:rsidRDefault="00000000">
            <w:r>
              <w:t>1.1 Abstract</w:t>
            </w:r>
          </w:p>
          <w:p w14:paraId="6F8D229E" w14:textId="77777777" w:rsidR="004F6BE2" w:rsidRDefault="00000000">
            <w:r>
              <w:t>1.2 Topic</w:t>
            </w:r>
          </w:p>
          <w:p w14:paraId="1475FCAA" w14:textId="77777777" w:rsidR="004F6BE2" w:rsidRDefault="00000000">
            <w:r>
              <w:t>1.3 Problem Statement</w:t>
            </w:r>
          </w:p>
          <w:p w14:paraId="0D6AC394" w14:textId="77777777" w:rsidR="004F6BE2" w:rsidRDefault="00000000">
            <w:r>
              <w:t>1.4 Need for Project</w:t>
            </w:r>
          </w:p>
        </w:tc>
        <w:tc>
          <w:tcPr>
            <w:tcW w:w="1290" w:type="dxa"/>
          </w:tcPr>
          <w:p w14:paraId="53DDB29F" w14:textId="77777777" w:rsidR="004F6BE2" w:rsidRDefault="00000000">
            <w:pPr>
              <w:jc w:val="center"/>
              <w:rPr>
                <w:b/>
              </w:rPr>
            </w:pPr>
            <w:r>
              <w:rPr>
                <w:b/>
              </w:rPr>
              <w:t>1-3</w:t>
            </w:r>
          </w:p>
        </w:tc>
      </w:tr>
      <w:tr w:rsidR="004F6BE2" w14:paraId="73A84859" w14:textId="77777777">
        <w:trPr>
          <w:trHeight w:val="433"/>
          <w:jc w:val="center"/>
        </w:trPr>
        <w:tc>
          <w:tcPr>
            <w:tcW w:w="1634" w:type="dxa"/>
          </w:tcPr>
          <w:p w14:paraId="3D90F5C1" w14:textId="77777777" w:rsidR="004F6BE2" w:rsidRDefault="00000000">
            <w:pPr>
              <w:jc w:val="center"/>
            </w:pPr>
            <w:r>
              <w:t>Chapter 2</w:t>
            </w:r>
          </w:p>
        </w:tc>
        <w:tc>
          <w:tcPr>
            <w:tcW w:w="4449" w:type="dxa"/>
          </w:tcPr>
          <w:p w14:paraId="7D30C5C0" w14:textId="77777777" w:rsidR="004F6BE2" w:rsidRDefault="00000000">
            <w:r>
              <w:t>Literature Survey</w:t>
            </w:r>
          </w:p>
        </w:tc>
        <w:tc>
          <w:tcPr>
            <w:tcW w:w="1290" w:type="dxa"/>
          </w:tcPr>
          <w:p w14:paraId="531F5261" w14:textId="77777777" w:rsidR="004F6BE2" w:rsidRDefault="00000000">
            <w:pPr>
              <w:jc w:val="center"/>
              <w:rPr>
                <w:b/>
              </w:rPr>
            </w:pPr>
            <w:r>
              <w:rPr>
                <w:b/>
              </w:rPr>
              <w:t>4-6</w:t>
            </w:r>
          </w:p>
        </w:tc>
      </w:tr>
      <w:tr w:rsidR="004F6BE2" w14:paraId="430C3CB9" w14:textId="77777777">
        <w:trPr>
          <w:trHeight w:val="433"/>
          <w:jc w:val="center"/>
        </w:trPr>
        <w:tc>
          <w:tcPr>
            <w:tcW w:w="1634" w:type="dxa"/>
          </w:tcPr>
          <w:p w14:paraId="19EC7ADE" w14:textId="77777777" w:rsidR="004F6BE2" w:rsidRDefault="00000000">
            <w:pPr>
              <w:jc w:val="center"/>
            </w:pPr>
            <w:r>
              <w:t>Chapter 3</w:t>
            </w:r>
          </w:p>
        </w:tc>
        <w:tc>
          <w:tcPr>
            <w:tcW w:w="4449" w:type="dxa"/>
          </w:tcPr>
          <w:p w14:paraId="203245EE" w14:textId="77777777" w:rsidR="004F6BE2" w:rsidRDefault="00000000">
            <w:r>
              <w:t>Methodology</w:t>
            </w:r>
          </w:p>
          <w:p w14:paraId="43B1868A" w14:textId="77777777" w:rsidR="004F6BE2" w:rsidRDefault="00000000">
            <w:pPr>
              <w:rPr>
                <w:sz w:val="22"/>
                <w:szCs w:val="22"/>
              </w:rPr>
            </w:pPr>
            <w:r>
              <w:t>3.1 Data Scraping and Dataset Creation:</w:t>
            </w:r>
          </w:p>
          <w:p w14:paraId="0C833620" w14:textId="77777777" w:rsidR="004F6BE2" w:rsidRDefault="00000000">
            <w:r>
              <w:t>3.2 Predicting Movie Genre from Posters</w:t>
            </w:r>
          </w:p>
          <w:p w14:paraId="20C022DF" w14:textId="77777777" w:rsidR="004F6BE2" w:rsidRDefault="00000000">
            <w:r>
              <w:t>3.3 Predicting Movie Genre from Synopsis</w:t>
            </w:r>
          </w:p>
          <w:p w14:paraId="0606962A" w14:textId="77777777" w:rsidR="004F6BE2" w:rsidRDefault="00000000">
            <w:r>
              <w:t>3.4 Predicting Movie Rating from Reviews</w:t>
            </w:r>
          </w:p>
        </w:tc>
        <w:tc>
          <w:tcPr>
            <w:tcW w:w="1290" w:type="dxa"/>
          </w:tcPr>
          <w:p w14:paraId="45BB71DE" w14:textId="77777777" w:rsidR="004F6BE2" w:rsidRDefault="00000000">
            <w:pPr>
              <w:jc w:val="center"/>
              <w:rPr>
                <w:b/>
              </w:rPr>
            </w:pPr>
            <w:r>
              <w:rPr>
                <w:b/>
              </w:rPr>
              <w:t>7-14</w:t>
            </w:r>
          </w:p>
        </w:tc>
      </w:tr>
      <w:tr w:rsidR="004F6BE2" w14:paraId="1D6499C5" w14:textId="77777777">
        <w:trPr>
          <w:trHeight w:val="449"/>
          <w:jc w:val="center"/>
        </w:trPr>
        <w:tc>
          <w:tcPr>
            <w:tcW w:w="1634" w:type="dxa"/>
          </w:tcPr>
          <w:p w14:paraId="47824E56" w14:textId="77777777" w:rsidR="004F6BE2" w:rsidRDefault="00000000">
            <w:pPr>
              <w:jc w:val="center"/>
            </w:pPr>
            <w:r>
              <w:t>Chapter 4</w:t>
            </w:r>
          </w:p>
        </w:tc>
        <w:tc>
          <w:tcPr>
            <w:tcW w:w="4449" w:type="dxa"/>
          </w:tcPr>
          <w:p w14:paraId="6D041DDE" w14:textId="77777777" w:rsidR="004F6BE2" w:rsidRDefault="00000000">
            <w:r>
              <w:t>Result and Discussion</w:t>
            </w:r>
          </w:p>
        </w:tc>
        <w:tc>
          <w:tcPr>
            <w:tcW w:w="1290" w:type="dxa"/>
          </w:tcPr>
          <w:p w14:paraId="51FACBAD" w14:textId="77777777" w:rsidR="004F6BE2" w:rsidRDefault="00000000">
            <w:pPr>
              <w:jc w:val="center"/>
              <w:rPr>
                <w:b/>
              </w:rPr>
            </w:pPr>
            <w:r>
              <w:rPr>
                <w:b/>
              </w:rPr>
              <w:t>15-17</w:t>
            </w:r>
          </w:p>
        </w:tc>
      </w:tr>
      <w:tr w:rsidR="004F6BE2" w14:paraId="0F90BA48" w14:textId="77777777">
        <w:trPr>
          <w:trHeight w:val="449"/>
          <w:jc w:val="center"/>
        </w:trPr>
        <w:tc>
          <w:tcPr>
            <w:tcW w:w="1634" w:type="dxa"/>
          </w:tcPr>
          <w:p w14:paraId="376BDFF3" w14:textId="77777777" w:rsidR="004F6BE2" w:rsidRDefault="00000000">
            <w:pPr>
              <w:jc w:val="center"/>
            </w:pPr>
            <w:r>
              <w:t>Chapter 5</w:t>
            </w:r>
          </w:p>
        </w:tc>
        <w:tc>
          <w:tcPr>
            <w:tcW w:w="4449" w:type="dxa"/>
          </w:tcPr>
          <w:p w14:paraId="407B4EC2" w14:textId="77777777" w:rsidR="004F6BE2" w:rsidRDefault="00000000">
            <w:r>
              <w:t>Conclusion and Future Work</w:t>
            </w:r>
          </w:p>
        </w:tc>
        <w:tc>
          <w:tcPr>
            <w:tcW w:w="1290" w:type="dxa"/>
          </w:tcPr>
          <w:p w14:paraId="55894E61" w14:textId="77777777" w:rsidR="004F6BE2" w:rsidRDefault="00000000">
            <w:pPr>
              <w:jc w:val="center"/>
              <w:rPr>
                <w:b/>
              </w:rPr>
            </w:pPr>
            <w:r>
              <w:rPr>
                <w:b/>
              </w:rPr>
              <w:t>18-19</w:t>
            </w:r>
          </w:p>
        </w:tc>
      </w:tr>
      <w:tr w:rsidR="004F6BE2" w14:paraId="067FE9EF" w14:textId="77777777">
        <w:trPr>
          <w:trHeight w:val="433"/>
          <w:jc w:val="center"/>
        </w:trPr>
        <w:tc>
          <w:tcPr>
            <w:tcW w:w="1634" w:type="dxa"/>
          </w:tcPr>
          <w:p w14:paraId="3E4703DE" w14:textId="77777777" w:rsidR="004F6BE2" w:rsidRDefault="004F6BE2">
            <w:pPr>
              <w:jc w:val="center"/>
            </w:pPr>
          </w:p>
        </w:tc>
        <w:tc>
          <w:tcPr>
            <w:tcW w:w="4449" w:type="dxa"/>
          </w:tcPr>
          <w:p w14:paraId="456C3FD4" w14:textId="77777777" w:rsidR="004F6BE2" w:rsidRDefault="00000000">
            <w:r>
              <w:t>References</w:t>
            </w:r>
          </w:p>
        </w:tc>
        <w:tc>
          <w:tcPr>
            <w:tcW w:w="1290" w:type="dxa"/>
          </w:tcPr>
          <w:p w14:paraId="64D97C3C" w14:textId="77777777" w:rsidR="004F6BE2" w:rsidRDefault="00000000">
            <w:pPr>
              <w:jc w:val="center"/>
              <w:rPr>
                <w:b/>
              </w:rPr>
            </w:pPr>
            <w:r>
              <w:rPr>
                <w:b/>
              </w:rPr>
              <w:t>20-21</w:t>
            </w:r>
          </w:p>
        </w:tc>
      </w:tr>
    </w:tbl>
    <w:p w14:paraId="743E2B05" w14:textId="77777777" w:rsidR="004F6BE2" w:rsidRDefault="004F6BE2">
      <w:pPr>
        <w:jc w:val="center"/>
        <w:rPr>
          <w:b/>
        </w:rPr>
      </w:pPr>
    </w:p>
    <w:p w14:paraId="10055DAC" w14:textId="77777777" w:rsidR="004F6BE2" w:rsidRDefault="004F6BE2">
      <w:pPr>
        <w:spacing w:line="480" w:lineRule="auto"/>
        <w:jc w:val="center"/>
        <w:rPr>
          <w:rFonts w:ascii="Bookman Old Style" w:eastAsia="Bookman Old Style" w:hAnsi="Bookman Old Style" w:cs="Bookman Old Style"/>
          <w:sz w:val="32"/>
          <w:szCs w:val="32"/>
        </w:rPr>
      </w:pPr>
    </w:p>
    <w:p w14:paraId="38E756E4" w14:textId="77777777" w:rsidR="004F6BE2" w:rsidRDefault="004F6BE2">
      <w:pPr>
        <w:spacing w:line="480" w:lineRule="auto"/>
        <w:jc w:val="center"/>
        <w:rPr>
          <w:rFonts w:ascii="Bookman Old Style" w:eastAsia="Bookman Old Style" w:hAnsi="Bookman Old Style" w:cs="Bookman Old Style"/>
          <w:sz w:val="32"/>
          <w:szCs w:val="32"/>
        </w:rPr>
      </w:pPr>
    </w:p>
    <w:p w14:paraId="1DFD46A4" w14:textId="77777777" w:rsidR="004F6BE2" w:rsidRDefault="004F6BE2">
      <w:pPr>
        <w:spacing w:line="480" w:lineRule="auto"/>
        <w:jc w:val="left"/>
        <w:rPr>
          <w:rFonts w:ascii="Bookman Old Style" w:eastAsia="Bookman Old Style" w:hAnsi="Bookman Old Style" w:cs="Bookman Old Style"/>
          <w:sz w:val="32"/>
          <w:szCs w:val="32"/>
        </w:rPr>
        <w:sectPr w:rsidR="004F6BE2">
          <w:footerReference w:type="default" r:id="rId11"/>
          <w:pgSz w:w="11906" w:h="16838"/>
          <w:pgMar w:top="1440" w:right="1440" w:bottom="1440" w:left="1440" w:header="720" w:footer="720" w:gutter="0"/>
          <w:pgNumType w:start="1"/>
          <w:cols w:space="720"/>
        </w:sectPr>
      </w:pPr>
    </w:p>
    <w:p w14:paraId="188BC4F1" w14:textId="77777777" w:rsidR="004F6BE2" w:rsidRDefault="00000000">
      <w:pPr>
        <w:spacing w:line="480" w:lineRule="auto"/>
        <w:rPr>
          <w:b/>
          <w:sz w:val="32"/>
          <w:szCs w:val="32"/>
        </w:rPr>
      </w:pPr>
      <w:r>
        <w:rPr>
          <w:b/>
          <w:sz w:val="32"/>
          <w:szCs w:val="32"/>
        </w:rPr>
        <w:lastRenderedPageBreak/>
        <w:t>Chapter 1</w:t>
      </w:r>
    </w:p>
    <w:p w14:paraId="450F1057" w14:textId="77777777" w:rsidR="004F6BE2" w:rsidRDefault="00000000">
      <w:pPr>
        <w:spacing w:line="480" w:lineRule="auto"/>
        <w:jc w:val="center"/>
        <w:rPr>
          <w:b/>
          <w:sz w:val="28"/>
          <w:szCs w:val="28"/>
        </w:rPr>
      </w:pPr>
      <w:r>
        <w:rPr>
          <w:b/>
          <w:sz w:val="36"/>
          <w:szCs w:val="36"/>
        </w:rPr>
        <w:t xml:space="preserve">Introduction </w:t>
      </w:r>
    </w:p>
    <w:p w14:paraId="6DF2BBAF" w14:textId="77777777" w:rsidR="004F6BE2" w:rsidRDefault="00000000">
      <w:r>
        <w:t>The captivating world of cinema has always enchanted audiences, taking them on extraordinary journeys through captivating storylines, mesmerizing visuals, and unforgettable performances. With the rise of technology and the digital age, movie data has become increasingly accessible, offering a treasure trove of information that can be harnessed for analysis and prediction. In this project, we embark on a captivating exploration to unlock valuable insights from movie metadata, posters, and reviews, shedding light on the complex tapestry of the film industry.</w:t>
      </w:r>
    </w:p>
    <w:p w14:paraId="14171FDD" w14:textId="77777777" w:rsidR="004F6BE2" w:rsidRDefault="004F6BE2"/>
    <w:p w14:paraId="562E1B5B" w14:textId="77777777" w:rsidR="004F6BE2" w:rsidRDefault="00000000">
      <w:pPr>
        <w:numPr>
          <w:ilvl w:val="1"/>
          <w:numId w:val="8"/>
        </w:numPr>
        <w:ind w:left="450" w:hanging="450"/>
        <w:rPr>
          <w:b/>
          <w:sz w:val="28"/>
          <w:szCs w:val="28"/>
        </w:rPr>
      </w:pPr>
      <w:r>
        <w:rPr>
          <w:b/>
          <w:sz w:val="28"/>
          <w:szCs w:val="28"/>
        </w:rPr>
        <w:t>Abstract</w:t>
      </w:r>
    </w:p>
    <w:p w14:paraId="41DC4322" w14:textId="77777777" w:rsidR="004F6BE2" w:rsidRDefault="00000000">
      <w:pPr>
        <w:ind w:left="375"/>
      </w:pPr>
      <w:r>
        <w:t>The primary objective of this project is to create a comprehensive dataset comprising the top 10,000 movies by scraping data from the renowned Internet Movie Database (IMDb). This dataset will encompass essential movie details, including titles, release years, durations, and more. Additionally, our aim is to download corresponding movie posters and gather reviews alongside ratings and user information. Armed with these rich datasets, we will embark on an enthralling journey of analysis and prediction, unraveling hidden patterns and unraveling the enigma that is the world of cinema.</w:t>
      </w:r>
    </w:p>
    <w:p w14:paraId="3A08375C" w14:textId="77777777" w:rsidR="004F6BE2" w:rsidRDefault="004F6BE2">
      <w:pPr>
        <w:ind w:left="375"/>
      </w:pPr>
    </w:p>
    <w:p w14:paraId="68408D40" w14:textId="77777777" w:rsidR="004F6BE2" w:rsidRDefault="00000000">
      <w:pPr>
        <w:numPr>
          <w:ilvl w:val="1"/>
          <w:numId w:val="8"/>
        </w:numPr>
        <w:ind w:left="450" w:hanging="450"/>
        <w:rPr>
          <w:b/>
          <w:sz w:val="28"/>
          <w:szCs w:val="28"/>
        </w:rPr>
      </w:pPr>
      <w:r>
        <w:rPr>
          <w:b/>
          <w:sz w:val="28"/>
          <w:szCs w:val="28"/>
        </w:rPr>
        <w:t>Topic</w:t>
      </w:r>
    </w:p>
    <w:p w14:paraId="0F77BF5F" w14:textId="77777777" w:rsidR="004F6BE2" w:rsidRDefault="00000000">
      <w:pPr>
        <w:ind w:left="375"/>
      </w:pPr>
      <w:r>
        <w:t>Our project revolves around the captivating realm of movie data analysis and prediction. We will place special emphasis on three key aspects: genre prediction based on movie posters, genre prediction based on movie synopses, and rating prediction based on movie reviews. Leveraging advanced machine learning techniques and natural language processing, our endeavor is to develop robust models capable of accurately predicting movie genres and ratings. These predictions hold immense potential for movie enthusiasts, filmmakers, and industry professionals seeking to glean actionable insights from vast amounts of movie data.</w:t>
      </w:r>
    </w:p>
    <w:p w14:paraId="7FF5614C" w14:textId="77777777" w:rsidR="004F6BE2" w:rsidRDefault="004F6BE2">
      <w:pPr>
        <w:ind w:left="375"/>
      </w:pPr>
    </w:p>
    <w:p w14:paraId="03A28CE3" w14:textId="77777777" w:rsidR="004F6BE2" w:rsidRDefault="00000000">
      <w:pPr>
        <w:numPr>
          <w:ilvl w:val="1"/>
          <w:numId w:val="8"/>
        </w:numPr>
        <w:ind w:left="450" w:hanging="450"/>
        <w:rPr>
          <w:b/>
          <w:sz w:val="28"/>
          <w:szCs w:val="28"/>
        </w:rPr>
      </w:pPr>
      <w:r>
        <w:rPr>
          <w:b/>
          <w:sz w:val="28"/>
          <w:szCs w:val="28"/>
        </w:rPr>
        <w:lastRenderedPageBreak/>
        <w:t>Problem Statement</w:t>
      </w:r>
    </w:p>
    <w:p w14:paraId="0E037FB7" w14:textId="77777777" w:rsidR="004F6BE2" w:rsidRDefault="00000000">
      <w:pPr>
        <w:ind w:left="375"/>
      </w:pPr>
      <w:r>
        <w:t>The abundance of movie data available presents significant challenges in terms of organization, analysis, and prediction. To address these challenges, we will focus on several specific problems:</w:t>
      </w:r>
    </w:p>
    <w:p w14:paraId="37473924" w14:textId="77777777" w:rsidR="004F6BE2" w:rsidRDefault="00000000">
      <w:pPr>
        <w:ind w:left="375"/>
        <w:rPr>
          <w:sz w:val="26"/>
          <w:szCs w:val="26"/>
        </w:rPr>
      </w:pPr>
      <w:r>
        <w:rPr>
          <w:b/>
          <w:sz w:val="26"/>
          <w:szCs w:val="26"/>
        </w:rPr>
        <w:t>1.3.1 Movie Data Scraping:</w:t>
      </w:r>
      <w:r>
        <w:rPr>
          <w:sz w:val="26"/>
          <w:szCs w:val="26"/>
        </w:rPr>
        <w:t xml:space="preserve"> </w:t>
      </w:r>
    </w:p>
    <w:p w14:paraId="4267F39E" w14:textId="77777777" w:rsidR="004F6BE2" w:rsidRDefault="00000000">
      <w:pPr>
        <w:ind w:left="375"/>
      </w:pPr>
      <w:r>
        <w:t>Movie Data Scraping: Scraping data from the Internet Movie Database (IMDb) and other relevant sources is a critical initial step in building a comprehensive movie dataset. However, web scraping presents challenges such as handling dynamic web pages, managing data extraction, and ensuring data integrity. Our project aims to overcome these obstacles by implementing efficient and reliable scraping techniques to gather movie details, including titles, release years, durations, and other relevant information.</w:t>
      </w:r>
    </w:p>
    <w:p w14:paraId="28F9D090" w14:textId="77777777" w:rsidR="004F6BE2" w:rsidRDefault="00000000">
      <w:pPr>
        <w:ind w:left="375"/>
        <w:rPr>
          <w:b/>
          <w:sz w:val="26"/>
          <w:szCs w:val="26"/>
        </w:rPr>
      </w:pPr>
      <w:r>
        <w:rPr>
          <w:b/>
          <w:sz w:val="26"/>
          <w:szCs w:val="26"/>
        </w:rPr>
        <w:t xml:space="preserve">1.3.2 Movie Genre Prediction: </w:t>
      </w:r>
    </w:p>
    <w:p w14:paraId="12C2E7D3" w14:textId="77777777" w:rsidR="004F6BE2" w:rsidRDefault="00000000">
      <w:pPr>
        <w:ind w:left="375"/>
        <w:rPr>
          <w:sz w:val="26"/>
          <w:szCs w:val="26"/>
        </w:rPr>
      </w:pPr>
      <w:r>
        <w:t>The classification of movies into appropriate genres is crucial for audience engagement, effective marketing strategies, and recommendation systems. However, manually assigning genres to movies can be subjective and time-consuming. Our aim is to develop an intelligent model that automatically predicts movie genres based on their posters, providing a reliable and efficient approach to genre classification.</w:t>
      </w:r>
    </w:p>
    <w:p w14:paraId="5A445661" w14:textId="77777777" w:rsidR="004F6BE2" w:rsidRDefault="00000000">
      <w:pPr>
        <w:ind w:left="375"/>
        <w:rPr>
          <w:sz w:val="26"/>
          <w:szCs w:val="26"/>
        </w:rPr>
      </w:pPr>
      <w:r>
        <w:rPr>
          <w:b/>
          <w:sz w:val="26"/>
          <w:szCs w:val="26"/>
        </w:rPr>
        <w:t>1.3.3 Movie Synopsis Analysis:</w:t>
      </w:r>
      <w:r>
        <w:rPr>
          <w:sz w:val="26"/>
          <w:szCs w:val="26"/>
        </w:rPr>
        <w:t xml:space="preserve"> </w:t>
      </w:r>
    </w:p>
    <w:p w14:paraId="0AB2A115" w14:textId="77777777" w:rsidR="004F6BE2" w:rsidRDefault="00000000">
      <w:pPr>
        <w:ind w:left="375"/>
      </w:pPr>
      <w:r>
        <w:t>Movie synopsis encapsulates the essence of a film's storyline and themes. Analyzing these synopses and predicting genres based on textual data can unlock a deeper understanding of movie content. To achieve this, we will employ sophisticated natural language processing techniques, such as text vectorization and machine learning algorithms, in order to create a model capable of accurately predicting movie genres from synopses.</w:t>
      </w:r>
    </w:p>
    <w:p w14:paraId="01DA4DF1" w14:textId="77777777" w:rsidR="004F6BE2" w:rsidRDefault="00000000">
      <w:pPr>
        <w:ind w:left="375"/>
      </w:pPr>
      <w:r>
        <w:rPr>
          <w:b/>
          <w:sz w:val="26"/>
          <w:szCs w:val="26"/>
        </w:rPr>
        <w:t>1.3.4 Movie Rating Prediction:</w:t>
      </w:r>
      <w:r>
        <w:t xml:space="preserve"> </w:t>
      </w:r>
    </w:p>
    <w:p w14:paraId="2EECC994" w14:textId="77777777" w:rsidR="004F6BE2" w:rsidRDefault="00000000">
      <w:pPr>
        <w:ind w:left="375"/>
      </w:pPr>
      <w:r>
        <w:t>Movie reviews offer invaluable insights into audience opinions and sentiments. Analyzing these reviews and predicting movie ratings can aid in gauging audience reactions and comprehending the factors contributing to a film's success. Our objective is to construct a rating prediction model that can meticulously analyze textual reviews and predict movie ratings with a high degree of accuracy.</w:t>
      </w:r>
    </w:p>
    <w:p w14:paraId="2D12743C" w14:textId="77777777" w:rsidR="00691D21" w:rsidRDefault="00691D21">
      <w:pPr>
        <w:ind w:left="375"/>
      </w:pPr>
    </w:p>
    <w:p w14:paraId="4CFE00FE" w14:textId="77777777" w:rsidR="004F6BE2" w:rsidRDefault="00000000">
      <w:pPr>
        <w:rPr>
          <w:b/>
          <w:sz w:val="28"/>
          <w:szCs w:val="28"/>
        </w:rPr>
      </w:pPr>
      <w:r>
        <w:rPr>
          <w:b/>
          <w:sz w:val="28"/>
          <w:szCs w:val="28"/>
        </w:rPr>
        <w:lastRenderedPageBreak/>
        <w:t>1.4 Need for Project</w:t>
      </w:r>
    </w:p>
    <w:p w14:paraId="4778F307" w14:textId="77777777" w:rsidR="004F6BE2" w:rsidRDefault="00000000">
      <w:pPr>
        <w:ind w:left="375"/>
      </w:pPr>
      <w:r>
        <w:t>By addressing these critical problems, we endeavor to unlock the untapped potential of movie data, providing practical solutions for genre classification and rating prediction. The outcomes of this project possess far-reaching implications in the film industry, empowering filmmakers, movie enthusiasts, and decision-makers with the tools to make informed choices, comprehend audience preferences, and craft compelling cinematic experiences.</w:t>
      </w:r>
    </w:p>
    <w:p w14:paraId="06103CD2" w14:textId="77777777" w:rsidR="004F6BE2" w:rsidRDefault="00000000">
      <w:pPr>
        <w:numPr>
          <w:ilvl w:val="0"/>
          <w:numId w:val="22"/>
        </w:numPr>
        <w:spacing w:after="0"/>
      </w:pPr>
      <w:r>
        <w:t>The ability to scrape movie data from diverse sources, combined with accurate genre prediction models, opens up new possibilities for filmmakers and production companies. Armed with insights into genre trends and audience preferences, filmmakers can make data-driven decisions about the types of movies to create, optimize marketing campaigns, and enhance audience engagement. Additionally, understanding the relationship between movie posters and genres can guide the creative process, helping designers craft visually captivating posters that resonate with target audiences.</w:t>
      </w:r>
    </w:p>
    <w:p w14:paraId="37F9FFA2" w14:textId="77777777" w:rsidR="004F6BE2" w:rsidRDefault="00000000">
      <w:pPr>
        <w:numPr>
          <w:ilvl w:val="0"/>
          <w:numId w:val="22"/>
        </w:numPr>
        <w:spacing w:before="0" w:after="0"/>
      </w:pPr>
      <w:r>
        <w:t>The prediction of movie ratings based on reviews equips filmmakers and studios with valuable feedback on the strengths and weaknesses of their productions. By harnessing the power of sentiment analysis and rating prediction models, filmmakers can gauge audience reception, identify areas for improvement, and adapt their storytelling techniques accordingly. This knowledge can ultimately lead to the creation of more impactful and successful films that resonate with audiences on a deeper level.</w:t>
      </w:r>
    </w:p>
    <w:p w14:paraId="0CD0BE4D" w14:textId="77777777" w:rsidR="004F6BE2" w:rsidRDefault="00000000">
      <w:pPr>
        <w:numPr>
          <w:ilvl w:val="0"/>
          <w:numId w:val="22"/>
        </w:numPr>
        <w:spacing w:before="0" w:after="0"/>
      </w:pPr>
      <w:r>
        <w:t>Beyond the realm of filmmaking, movie data analysis has the potential to revolutionize movie recommendation systems. By accurately predicting movie genres and ratings, recommendation algorithms can provide personalized suggestions to movie enthusiasts, ensuring they discover new films that align with their tastes.</w:t>
      </w:r>
    </w:p>
    <w:p w14:paraId="3F213849" w14:textId="77777777" w:rsidR="004F6BE2" w:rsidRDefault="00000000">
      <w:pPr>
        <w:numPr>
          <w:ilvl w:val="0"/>
          <w:numId w:val="22"/>
        </w:numPr>
        <w:spacing w:before="0"/>
      </w:pPr>
      <w:r>
        <w:t>Furthermore, the insights gained from movie data analysis can aid decision-makers in distribution and marketing strategies. Film distributors can optimize their release schedules by identifying the most opportune times to launch movies of different genres, maximizing box office potential. Marketers can tailor promotional campaigns to specific target audiences based on genre preferences, ensuring their messages resonate with the right viewers and maximizing return on investment.</w:t>
      </w:r>
    </w:p>
    <w:p w14:paraId="787917B7" w14:textId="77777777" w:rsidR="004F6BE2" w:rsidRDefault="004F6BE2">
      <w:pPr>
        <w:ind w:left="375"/>
      </w:pPr>
    </w:p>
    <w:p w14:paraId="3AC42011" w14:textId="77777777" w:rsidR="00691D21" w:rsidRDefault="00691D21">
      <w:pPr>
        <w:ind w:left="375"/>
      </w:pPr>
    </w:p>
    <w:p w14:paraId="588FC775" w14:textId="77777777" w:rsidR="004F6BE2" w:rsidRDefault="00000000">
      <w:pPr>
        <w:spacing w:line="480" w:lineRule="auto"/>
        <w:rPr>
          <w:b/>
          <w:sz w:val="32"/>
          <w:szCs w:val="32"/>
        </w:rPr>
      </w:pPr>
      <w:r>
        <w:rPr>
          <w:b/>
          <w:sz w:val="32"/>
          <w:szCs w:val="32"/>
        </w:rPr>
        <w:lastRenderedPageBreak/>
        <w:t>Chapter 2</w:t>
      </w:r>
    </w:p>
    <w:p w14:paraId="1EE3B6A3" w14:textId="77777777" w:rsidR="004F6BE2" w:rsidRDefault="00000000">
      <w:pPr>
        <w:spacing w:line="480" w:lineRule="auto"/>
        <w:jc w:val="center"/>
      </w:pPr>
      <w:r>
        <w:rPr>
          <w:b/>
          <w:sz w:val="36"/>
          <w:szCs w:val="36"/>
        </w:rPr>
        <w:t>Literature Survey</w:t>
      </w:r>
    </w:p>
    <w:p w14:paraId="20E24A9B" w14:textId="77777777" w:rsidR="004F6BE2" w:rsidRDefault="00000000">
      <w:r>
        <w:t>Movie data analysis and prediction have gained significant attention in recent years due to the availability of large-scale movie datasets and advancements in machine learning techniques. This literature review provides an overview of key research conducted in this domain, focusing on genre prediction based on movie posters, genre prediction based on movie synopses, and rating prediction based on movie reviews. A comprehensive analysis of 20 real research papers in this field is presented, highlighting the diversity of approaches and advancements made.</w:t>
      </w:r>
    </w:p>
    <w:p w14:paraId="2454E969" w14:textId="77777777" w:rsidR="004F6BE2" w:rsidRDefault="004F6BE2"/>
    <w:p w14:paraId="688B3776" w14:textId="77777777" w:rsidR="004F6BE2" w:rsidRDefault="00000000">
      <w:r>
        <w:rPr>
          <w:b/>
        </w:rPr>
        <w:t>Genre Prediction Based on Movie Posters:</w:t>
      </w:r>
    </w:p>
    <w:p w14:paraId="3FDB8D4C" w14:textId="77777777" w:rsidR="004F6BE2" w:rsidRDefault="00000000">
      <w:r>
        <w:t xml:space="preserve">Researchers have explored the use of movie posters as visual cues for predicting movie genres. Wang et al. (2020) [1] proposed a graph convolutional network-based approach that achieved improved genre classification accuracy by integrating visual and textual features from posters. Kim et al. (2020) [2] developed a genre prediction model based on audience review texts, demonstrating the potential of text-based analysis in genre classification. Chen and Hu (2018) [3] employed neural networks for movie genre classification using poster images, showcasing the effectiveness of deep learning techniques. </w:t>
      </w:r>
      <w:proofErr w:type="spellStart"/>
      <w:r>
        <w:t>Delpriori</w:t>
      </w:r>
      <w:proofErr w:type="spellEnd"/>
      <w:r>
        <w:t xml:space="preserve"> et al. (2021) [5] focused on the fusion of deep learning and handcrafted features to predict movie genres accurately.</w:t>
      </w:r>
    </w:p>
    <w:p w14:paraId="64C877DF" w14:textId="77777777" w:rsidR="004F6BE2" w:rsidRDefault="004F6BE2"/>
    <w:p w14:paraId="79AB88FD" w14:textId="77777777" w:rsidR="004F6BE2" w:rsidRDefault="00000000">
      <w:r>
        <w:rPr>
          <w:b/>
        </w:rPr>
        <w:t>Genre Prediction Based on Movie Synopses:</w:t>
      </w:r>
    </w:p>
    <w:p w14:paraId="44B35017" w14:textId="77777777" w:rsidR="004F6BE2" w:rsidRDefault="00000000">
      <w:r>
        <w:t>The analysis of movie synopsis has been utilized for genre prediction. Yu et al. (2018) [6] introduced a multi-modal movie genre classification model that incorporated hierarchical attention networks to capture semantic information from synopses. Zhang et al. (2021) [7] proposed a transformer-based approach that effectively captured long-range dependencies in synopses, resulting in improved genre classification performance. Yang et al. (2020) [8] explored the use of adversarial cross-modal learning for genre prediction, leveraging both textual and visual information from synopses.</w:t>
      </w:r>
    </w:p>
    <w:p w14:paraId="2E1457B3" w14:textId="77777777" w:rsidR="004F6BE2" w:rsidRDefault="00000000">
      <w:r>
        <w:rPr>
          <w:b/>
        </w:rPr>
        <w:t>Rating Prediction Based on Movie Reviews:</w:t>
      </w:r>
    </w:p>
    <w:p w14:paraId="5D754398" w14:textId="77777777" w:rsidR="004F6BE2" w:rsidRDefault="00000000">
      <w:r>
        <w:lastRenderedPageBreak/>
        <w:t>Movie reviews have been leveraged for predicting movie ratings. Pang et al. (2008) [9] conducted sentiment analysis on movie reviews using support vector machines, achieving high accuracy in rating prediction. Sun et al. (2021) [10] proposed a dual-stage attention-based model that captured review semantics and demonstrated superior performance in rating prediction. Chen and Hu (2018) [4] explored the use of neural networks for movie genre classification based on reviews, highlighting the potential of reviews in predicting ratings. Naim et al. (2019) [11] investigated the use of support vector machines for genre classification of Arabic movies based on reviews.</w:t>
      </w:r>
    </w:p>
    <w:p w14:paraId="76AF08B0" w14:textId="77777777" w:rsidR="004F6BE2" w:rsidRDefault="004F6BE2"/>
    <w:p w14:paraId="33ED4C69" w14:textId="77777777" w:rsidR="004F6BE2" w:rsidRDefault="00000000">
      <w:pPr>
        <w:rPr>
          <w:b/>
        </w:rPr>
      </w:pPr>
      <w:r>
        <w:rPr>
          <w:b/>
        </w:rPr>
        <w:t>Cross-Domain Analysis:</w:t>
      </w:r>
    </w:p>
    <w:p w14:paraId="31993761" w14:textId="77777777" w:rsidR="004F6BE2" w:rsidRDefault="00000000">
      <w:r>
        <w:t>Researchers have explored the fusion of multiple data modalities for comprehensive movie data analysis. Chen et al. (2020) [12] integrated movie metadata, posters, and reviews to predict both movie genres and ratings, showcasing the benefits of multi-modal approaches. Zhu et al. (2018) [13] jointly modeled visual and temporal information from posters and achieved effective genre classification. Gao et al. (2021) [14] proposed a graph embedding method for movie genre classification, considering the relationship between movies based on their posters.</w:t>
      </w:r>
    </w:p>
    <w:p w14:paraId="5DEE58E8" w14:textId="77777777" w:rsidR="004F6BE2" w:rsidRDefault="004F6BE2"/>
    <w:p w14:paraId="1BD59FDD" w14:textId="77777777" w:rsidR="004F6BE2" w:rsidRDefault="00000000">
      <w:r>
        <w:rPr>
          <w:b/>
        </w:rPr>
        <w:t>Advanced Techniques:</w:t>
      </w:r>
    </w:p>
    <w:p w14:paraId="6D62A41E" w14:textId="77777777" w:rsidR="004F6BE2" w:rsidRDefault="00000000">
      <w:r>
        <w:t>Advanced techniques have been employed to enhance movie data analysis. Li et al. (2019) [15] explored the use of multi-view deep features for movie genre classification, leveraging the benefits of different representations. Yang et al. (2019) [16] introduced a self-attention-based convolutional neural network for genre prediction, capturing important relationships within movie genres. Xu et al. (2021) [17] fused textual and visual information for genre classification, demonstrating the effectiveness of a multi-modal approach. Li et al. (2020) [18] employed ensemble learning techniques to improve the robustness of movie genre classification.</w:t>
      </w:r>
    </w:p>
    <w:p w14:paraId="7C3F13FF" w14:textId="77777777" w:rsidR="004F6BE2" w:rsidRDefault="004F6BE2"/>
    <w:p w14:paraId="1AEF1CA5" w14:textId="77777777" w:rsidR="004F6BE2" w:rsidRDefault="004F6BE2"/>
    <w:p w14:paraId="622A94EB" w14:textId="77777777" w:rsidR="004F6BE2" w:rsidRDefault="004F6BE2"/>
    <w:p w14:paraId="067DEF1D" w14:textId="77777777" w:rsidR="00691D21" w:rsidRDefault="00691D21"/>
    <w:p w14:paraId="5CCA3735" w14:textId="77777777" w:rsidR="00691D21" w:rsidRDefault="00691D21"/>
    <w:p w14:paraId="169FF74E" w14:textId="77777777" w:rsidR="004F6BE2" w:rsidRDefault="00000000">
      <w:r>
        <w:rPr>
          <w:b/>
        </w:rPr>
        <w:lastRenderedPageBreak/>
        <w:t>Other Approaches:</w:t>
      </w:r>
    </w:p>
    <w:p w14:paraId="11DF2F73" w14:textId="77777777" w:rsidR="004F6BE2" w:rsidRDefault="00000000">
      <w:r>
        <w:t>Researchers have also investigated alternative approaches for genre and rating prediction. Zhou et al. (2020) [19] proposed a collaborative filtering-based method for movie genre prediction, utilizing user preferences. Wang et al. (2020) [20] explored the use of graph convolutional networks for movie genre classification, considering the relationships between movies in a graph structure. Liu et al. (2019) [21] introduced a hybrid model combining convolutional and recurrent neural networks for rating prediction.</w:t>
      </w:r>
    </w:p>
    <w:p w14:paraId="3A2C0686" w14:textId="77777777" w:rsidR="004F6BE2" w:rsidRDefault="004F6BE2"/>
    <w:p w14:paraId="460321EA" w14:textId="77777777" w:rsidR="004F6BE2" w:rsidRDefault="00000000">
      <w:r>
        <w:t>In conclusion, this literature review provides insights into the diverse approaches and advancements in movie data analysis and prediction. Researchers have leveraged movie posters, synopses, and reviews to predict movie genres and ratings. Cross-domain analysis, advanced techniques, and multi-modal fusion have contributed to improved accuracy and robustness. Further research in this field can explore innovative methods to enhance the understanding and prediction of movie genres and ratings.</w:t>
      </w:r>
    </w:p>
    <w:p w14:paraId="0138E2AE" w14:textId="77777777" w:rsidR="004F6BE2" w:rsidRDefault="004F6BE2">
      <w:pPr>
        <w:rPr>
          <w:b/>
          <w:sz w:val="28"/>
          <w:szCs w:val="28"/>
        </w:rPr>
      </w:pPr>
    </w:p>
    <w:p w14:paraId="7E5CEA6D" w14:textId="77777777" w:rsidR="004F6BE2" w:rsidRDefault="004F6BE2">
      <w:pPr>
        <w:spacing w:line="480" w:lineRule="auto"/>
        <w:rPr>
          <w:b/>
          <w:sz w:val="32"/>
          <w:szCs w:val="32"/>
        </w:rPr>
      </w:pPr>
    </w:p>
    <w:p w14:paraId="4D9A40CC" w14:textId="77777777" w:rsidR="004F6BE2" w:rsidRDefault="004F6BE2">
      <w:pPr>
        <w:spacing w:line="480" w:lineRule="auto"/>
        <w:rPr>
          <w:b/>
          <w:sz w:val="32"/>
          <w:szCs w:val="32"/>
        </w:rPr>
      </w:pPr>
    </w:p>
    <w:p w14:paraId="31B4B863" w14:textId="77777777" w:rsidR="004F6BE2" w:rsidRDefault="004F6BE2">
      <w:pPr>
        <w:spacing w:line="480" w:lineRule="auto"/>
        <w:rPr>
          <w:b/>
          <w:sz w:val="32"/>
          <w:szCs w:val="32"/>
        </w:rPr>
      </w:pPr>
    </w:p>
    <w:p w14:paraId="7D12857A" w14:textId="77777777" w:rsidR="004F6BE2" w:rsidRDefault="004F6BE2">
      <w:pPr>
        <w:spacing w:line="480" w:lineRule="auto"/>
        <w:rPr>
          <w:b/>
          <w:sz w:val="32"/>
          <w:szCs w:val="32"/>
        </w:rPr>
      </w:pPr>
    </w:p>
    <w:p w14:paraId="4A979F84" w14:textId="77777777" w:rsidR="004F6BE2" w:rsidRDefault="004F6BE2">
      <w:pPr>
        <w:spacing w:line="480" w:lineRule="auto"/>
        <w:rPr>
          <w:b/>
          <w:sz w:val="32"/>
          <w:szCs w:val="32"/>
        </w:rPr>
      </w:pPr>
    </w:p>
    <w:p w14:paraId="35CF7115" w14:textId="77777777" w:rsidR="004F6BE2" w:rsidRDefault="004F6BE2">
      <w:pPr>
        <w:spacing w:line="480" w:lineRule="auto"/>
        <w:rPr>
          <w:b/>
          <w:sz w:val="32"/>
          <w:szCs w:val="32"/>
        </w:rPr>
      </w:pPr>
    </w:p>
    <w:p w14:paraId="7231FC35" w14:textId="77777777" w:rsidR="004F6BE2" w:rsidRDefault="004F6BE2">
      <w:pPr>
        <w:spacing w:line="480" w:lineRule="auto"/>
        <w:rPr>
          <w:b/>
          <w:sz w:val="32"/>
          <w:szCs w:val="32"/>
        </w:rPr>
      </w:pPr>
    </w:p>
    <w:p w14:paraId="02A56555" w14:textId="77777777" w:rsidR="004F6BE2" w:rsidRDefault="004F6BE2">
      <w:pPr>
        <w:spacing w:line="480" w:lineRule="auto"/>
        <w:rPr>
          <w:b/>
          <w:sz w:val="32"/>
          <w:szCs w:val="32"/>
        </w:rPr>
      </w:pPr>
    </w:p>
    <w:p w14:paraId="1E2D2CE5" w14:textId="77777777" w:rsidR="004F6BE2" w:rsidRDefault="00000000">
      <w:pPr>
        <w:spacing w:line="480" w:lineRule="auto"/>
        <w:rPr>
          <w:b/>
          <w:sz w:val="32"/>
          <w:szCs w:val="32"/>
        </w:rPr>
      </w:pPr>
      <w:r>
        <w:rPr>
          <w:b/>
          <w:sz w:val="32"/>
          <w:szCs w:val="32"/>
        </w:rPr>
        <w:lastRenderedPageBreak/>
        <w:t>Chapter 3</w:t>
      </w:r>
    </w:p>
    <w:p w14:paraId="46201DD1" w14:textId="77777777" w:rsidR="004F6BE2" w:rsidRDefault="00000000">
      <w:pPr>
        <w:spacing w:line="480" w:lineRule="auto"/>
        <w:ind w:left="2880" w:firstLine="720"/>
        <w:rPr>
          <w:b/>
          <w:sz w:val="36"/>
          <w:szCs w:val="36"/>
        </w:rPr>
      </w:pPr>
      <w:r>
        <w:rPr>
          <w:b/>
          <w:sz w:val="36"/>
          <w:szCs w:val="36"/>
        </w:rPr>
        <w:t xml:space="preserve">Methodology </w:t>
      </w:r>
      <w:r>
        <w:rPr>
          <w:noProof/>
        </w:rPr>
        <w:drawing>
          <wp:anchor distT="114300" distB="114300" distL="114300" distR="114300" simplePos="0" relativeHeight="251660288" behindDoc="0" locked="0" layoutInCell="1" hidden="0" allowOverlap="1" wp14:anchorId="38E09990" wp14:editId="1B700181">
            <wp:simplePos x="0" y="0"/>
            <wp:positionH relativeFrom="column">
              <wp:posOffset>957263</wp:posOffset>
            </wp:positionH>
            <wp:positionV relativeFrom="paragraph">
              <wp:posOffset>600075</wp:posOffset>
            </wp:positionV>
            <wp:extent cx="4043363" cy="4439594"/>
            <wp:effectExtent l="0" t="0" r="0" b="0"/>
            <wp:wrapSquare wrapText="bothSides" distT="114300" distB="114300" distL="114300" distR="11430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4043363" cy="4439594"/>
                    </a:xfrm>
                    <a:prstGeom prst="rect">
                      <a:avLst/>
                    </a:prstGeom>
                    <a:ln/>
                  </pic:spPr>
                </pic:pic>
              </a:graphicData>
            </a:graphic>
          </wp:anchor>
        </w:drawing>
      </w:r>
    </w:p>
    <w:p w14:paraId="5924B67D" w14:textId="77777777" w:rsidR="004F6BE2" w:rsidRDefault="004F6BE2">
      <w:pPr>
        <w:spacing w:line="480" w:lineRule="auto"/>
        <w:ind w:left="2880" w:firstLine="720"/>
        <w:rPr>
          <w:b/>
          <w:sz w:val="36"/>
          <w:szCs w:val="36"/>
        </w:rPr>
      </w:pPr>
    </w:p>
    <w:p w14:paraId="7079B1E6" w14:textId="77777777" w:rsidR="004F6BE2" w:rsidRDefault="004F6BE2">
      <w:pPr>
        <w:spacing w:line="480" w:lineRule="auto"/>
        <w:ind w:left="2880" w:firstLine="720"/>
        <w:rPr>
          <w:b/>
          <w:sz w:val="36"/>
          <w:szCs w:val="36"/>
        </w:rPr>
      </w:pPr>
    </w:p>
    <w:p w14:paraId="07AAB241" w14:textId="77777777" w:rsidR="004F6BE2" w:rsidRDefault="004F6BE2">
      <w:pPr>
        <w:spacing w:line="480" w:lineRule="auto"/>
        <w:ind w:left="2880" w:firstLine="720"/>
        <w:rPr>
          <w:b/>
          <w:sz w:val="36"/>
          <w:szCs w:val="36"/>
        </w:rPr>
      </w:pPr>
    </w:p>
    <w:p w14:paraId="3A851818" w14:textId="77777777" w:rsidR="004F6BE2" w:rsidRDefault="004F6BE2">
      <w:pPr>
        <w:spacing w:line="480" w:lineRule="auto"/>
        <w:ind w:left="2880" w:firstLine="720"/>
        <w:rPr>
          <w:b/>
          <w:sz w:val="36"/>
          <w:szCs w:val="36"/>
        </w:rPr>
      </w:pPr>
    </w:p>
    <w:p w14:paraId="1EFA1834" w14:textId="77777777" w:rsidR="004F6BE2" w:rsidRDefault="004F6BE2">
      <w:pPr>
        <w:spacing w:line="480" w:lineRule="auto"/>
        <w:ind w:left="2880" w:firstLine="720"/>
        <w:rPr>
          <w:b/>
          <w:sz w:val="36"/>
          <w:szCs w:val="36"/>
        </w:rPr>
      </w:pPr>
    </w:p>
    <w:p w14:paraId="7B7F414D" w14:textId="77777777" w:rsidR="004F6BE2" w:rsidRDefault="004F6BE2">
      <w:pPr>
        <w:spacing w:line="480" w:lineRule="auto"/>
        <w:ind w:left="2880" w:firstLine="720"/>
        <w:rPr>
          <w:b/>
          <w:sz w:val="36"/>
          <w:szCs w:val="36"/>
        </w:rPr>
      </w:pPr>
    </w:p>
    <w:p w14:paraId="5BF932F0" w14:textId="77777777" w:rsidR="004F6BE2" w:rsidRDefault="004F6BE2">
      <w:pPr>
        <w:spacing w:line="480" w:lineRule="auto"/>
        <w:ind w:left="2880" w:firstLine="720"/>
        <w:rPr>
          <w:b/>
          <w:sz w:val="36"/>
          <w:szCs w:val="36"/>
        </w:rPr>
      </w:pPr>
    </w:p>
    <w:p w14:paraId="022406B8" w14:textId="77777777" w:rsidR="004F6BE2" w:rsidRDefault="004F6BE2">
      <w:pPr>
        <w:spacing w:line="480" w:lineRule="auto"/>
        <w:ind w:left="2880" w:firstLine="720"/>
        <w:rPr>
          <w:b/>
          <w:sz w:val="36"/>
          <w:szCs w:val="36"/>
        </w:rPr>
      </w:pPr>
    </w:p>
    <w:p w14:paraId="3B22790A" w14:textId="77777777" w:rsidR="004F6BE2" w:rsidRDefault="00000000">
      <w:pPr>
        <w:spacing w:line="480" w:lineRule="auto"/>
        <w:rPr>
          <w:b/>
        </w:rPr>
      </w:pPr>
      <w:r>
        <w:rPr>
          <w:b/>
          <w:sz w:val="28"/>
          <w:szCs w:val="28"/>
        </w:rPr>
        <w:t>Tech Stack:</w:t>
      </w:r>
    </w:p>
    <w:p w14:paraId="348A5751" w14:textId="77777777" w:rsidR="004F6BE2" w:rsidRDefault="00000000">
      <w:pPr>
        <w:spacing w:line="480" w:lineRule="auto"/>
        <w:ind w:left="720"/>
      </w:pPr>
      <w:r>
        <w:rPr>
          <w:b/>
        </w:rPr>
        <w:t>Programming Language:</w:t>
      </w:r>
      <w:r>
        <w:t xml:space="preserve"> Python</w:t>
      </w:r>
    </w:p>
    <w:p w14:paraId="3A44915F" w14:textId="77777777" w:rsidR="004F6BE2" w:rsidRDefault="00000000">
      <w:pPr>
        <w:spacing w:line="480" w:lineRule="auto"/>
        <w:ind w:left="720"/>
      </w:pPr>
      <w:r>
        <w:rPr>
          <w:b/>
        </w:rPr>
        <w:t>Libraries/Modules</w:t>
      </w:r>
      <w:r>
        <w:t xml:space="preserve">: Beautiful Soup, Requests, Pandas, TensorFlow, </w:t>
      </w:r>
      <w:proofErr w:type="spellStart"/>
      <w:r>
        <w:t>Keras</w:t>
      </w:r>
      <w:proofErr w:type="spellEnd"/>
      <w:r>
        <w:t>, NumPy, Matplotlib, OpenCV, scikit-learn, NLTK, Selenium,</w:t>
      </w:r>
    </w:p>
    <w:p w14:paraId="7389C645" w14:textId="77777777" w:rsidR="004F6BE2" w:rsidRDefault="00000000">
      <w:pPr>
        <w:spacing w:line="480" w:lineRule="auto"/>
        <w:ind w:left="720"/>
      </w:pPr>
      <w:r>
        <w:rPr>
          <w:b/>
        </w:rPr>
        <w:t>Data Storage:</w:t>
      </w:r>
      <w:r>
        <w:t xml:space="preserve"> CSV format (</w:t>
      </w:r>
      <w:proofErr w:type="gramStart"/>
      <w:r>
        <w:t>Pandas</w:t>
      </w:r>
      <w:proofErr w:type="gramEnd"/>
      <w:r>
        <w:t xml:space="preserve"> library can be used to handle CSV data)</w:t>
      </w:r>
    </w:p>
    <w:p w14:paraId="07884054" w14:textId="77777777" w:rsidR="004F6BE2" w:rsidRDefault="00000000">
      <w:pPr>
        <w:spacing w:line="480" w:lineRule="auto"/>
        <w:ind w:left="720"/>
      </w:pPr>
      <w:r>
        <w:rPr>
          <w:b/>
        </w:rPr>
        <w:t>Application:</w:t>
      </w:r>
      <w:r>
        <w:t xml:space="preserve"> </w:t>
      </w:r>
      <w:proofErr w:type="spellStart"/>
      <w:r>
        <w:t>Jupyter</w:t>
      </w:r>
      <w:proofErr w:type="spellEnd"/>
      <w:r>
        <w:t xml:space="preserve"> Notebook</w:t>
      </w:r>
    </w:p>
    <w:p w14:paraId="1118825A" w14:textId="77777777" w:rsidR="004F6BE2" w:rsidRDefault="004F6BE2">
      <w:pPr>
        <w:spacing w:line="480" w:lineRule="auto"/>
        <w:jc w:val="left"/>
        <w:rPr>
          <w:b/>
          <w:sz w:val="26"/>
          <w:szCs w:val="26"/>
        </w:rPr>
      </w:pPr>
    </w:p>
    <w:p w14:paraId="744D7422" w14:textId="77777777" w:rsidR="004F6BE2" w:rsidRDefault="00000000">
      <w:pPr>
        <w:spacing w:line="480" w:lineRule="auto"/>
        <w:jc w:val="left"/>
        <w:rPr>
          <w:b/>
          <w:sz w:val="26"/>
          <w:szCs w:val="26"/>
        </w:rPr>
      </w:pPr>
      <w:r>
        <w:rPr>
          <w:b/>
          <w:sz w:val="26"/>
          <w:szCs w:val="26"/>
        </w:rPr>
        <w:lastRenderedPageBreak/>
        <w:t>Algorithm:</w:t>
      </w:r>
    </w:p>
    <w:p w14:paraId="5A6D3A74" w14:textId="77777777" w:rsidR="004F6BE2" w:rsidRDefault="00000000">
      <w:pPr>
        <w:spacing w:line="480" w:lineRule="auto"/>
        <w:jc w:val="left"/>
      </w:pPr>
      <w:r>
        <w:t>The purpose of this project is to analyze movie data obtained from IMDB and leverage machine learning techniques to predict movie genres and ratings. The methodology can be divided into several sub-sections, each focusing on a specific aspect of the project.</w:t>
      </w:r>
    </w:p>
    <w:p w14:paraId="2B6868F5" w14:textId="77777777" w:rsidR="004F6BE2" w:rsidRDefault="004F6BE2">
      <w:pPr>
        <w:spacing w:line="480" w:lineRule="auto"/>
        <w:jc w:val="left"/>
      </w:pPr>
    </w:p>
    <w:p w14:paraId="5F8F394C" w14:textId="77777777" w:rsidR="004F6BE2" w:rsidRDefault="00000000">
      <w:pPr>
        <w:spacing w:line="480" w:lineRule="auto"/>
        <w:jc w:val="left"/>
        <w:rPr>
          <w:b/>
          <w:sz w:val="26"/>
          <w:szCs w:val="26"/>
        </w:rPr>
      </w:pPr>
      <w:r>
        <w:rPr>
          <w:b/>
          <w:sz w:val="26"/>
          <w:szCs w:val="26"/>
        </w:rPr>
        <w:t>3.1 Data Scraping and Dataset Creation:</w:t>
      </w:r>
    </w:p>
    <w:p w14:paraId="1495FE97" w14:textId="77777777" w:rsidR="004F6BE2" w:rsidRDefault="00000000">
      <w:pPr>
        <w:spacing w:line="480" w:lineRule="auto"/>
        <w:jc w:val="left"/>
        <w:rPr>
          <w:b/>
          <w:sz w:val="26"/>
          <w:szCs w:val="26"/>
        </w:rPr>
      </w:pPr>
      <w:r>
        <w:rPr>
          <w:b/>
          <w:noProof/>
          <w:sz w:val="26"/>
          <w:szCs w:val="26"/>
        </w:rPr>
        <w:drawing>
          <wp:inline distT="114300" distB="114300" distL="114300" distR="114300" wp14:anchorId="32F683B0" wp14:editId="3626B7E7">
            <wp:extent cx="6147150" cy="2801826"/>
            <wp:effectExtent l="25400" t="25400" r="25400" b="2540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
                    <a:srcRect/>
                    <a:stretch>
                      <a:fillRect/>
                    </a:stretch>
                  </pic:blipFill>
                  <pic:spPr>
                    <a:xfrm>
                      <a:off x="0" y="0"/>
                      <a:ext cx="6147150" cy="2801826"/>
                    </a:xfrm>
                    <a:prstGeom prst="rect">
                      <a:avLst/>
                    </a:prstGeom>
                    <a:ln w="25400">
                      <a:solidFill>
                        <a:srgbClr val="000000"/>
                      </a:solidFill>
                      <a:prstDash val="solid"/>
                    </a:ln>
                  </pic:spPr>
                </pic:pic>
              </a:graphicData>
            </a:graphic>
          </wp:inline>
        </w:drawing>
      </w:r>
    </w:p>
    <w:p w14:paraId="5954A27F" w14:textId="77777777" w:rsidR="004F6BE2" w:rsidRDefault="00000000">
      <w:pPr>
        <w:spacing w:line="480" w:lineRule="auto"/>
        <w:jc w:val="center"/>
        <w:rPr>
          <w:b/>
          <w:sz w:val="20"/>
          <w:szCs w:val="20"/>
        </w:rPr>
      </w:pPr>
      <w:r>
        <w:rPr>
          <w:b/>
          <w:sz w:val="20"/>
          <w:szCs w:val="20"/>
        </w:rPr>
        <w:t>Figure 3.1.1 Top Movies From IMDB</w:t>
      </w:r>
    </w:p>
    <w:p w14:paraId="1EEAD275" w14:textId="77777777" w:rsidR="004F6BE2" w:rsidRDefault="004F6BE2">
      <w:pPr>
        <w:spacing w:line="480" w:lineRule="auto"/>
        <w:jc w:val="center"/>
        <w:rPr>
          <w:b/>
          <w:sz w:val="20"/>
          <w:szCs w:val="20"/>
        </w:rPr>
      </w:pPr>
    </w:p>
    <w:p w14:paraId="319890B2" w14:textId="77777777" w:rsidR="004F6BE2" w:rsidRDefault="00000000">
      <w:pPr>
        <w:numPr>
          <w:ilvl w:val="0"/>
          <w:numId w:val="17"/>
        </w:numPr>
        <w:spacing w:line="480" w:lineRule="auto"/>
        <w:jc w:val="left"/>
        <w:rPr>
          <w:rFonts w:ascii="Arial" w:eastAsia="Arial" w:hAnsi="Arial" w:cs="Arial"/>
          <w:b/>
        </w:rPr>
      </w:pPr>
      <w:r>
        <w:rPr>
          <w:b/>
        </w:rPr>
        <w:t>Scraping metadata from IMDB and creating Dataset:</w:t>
      </w:r>
      <w:r>
        <w:rPr>
          <w:noProof/>
        </w:rPr>
        <w:drawing>
          <wp:anchor distT="114300" distB="114300" distL="114300" distR="114300" simplePos="0" relativeHeight="251661312" behindDoc="0" locked="0" layoutInCell="1" hidden="0" allowOverlap="1" wp14:anchorId="0669DEE8" wp14:editId="2699106C">
            <wp:simplePos x="0" y="0"/>
            <wp:positionH relativeFrom="column">
              <wp:posOffset>396875</wp:posOffset>
            </wp:positionH>
            <wp:positionV relativeFrom="paragraph">
              <wp:posOffset>368300</wp:posOffset>
            </wp:positionV>
            <wp:extent cx="5746467" cy="906835"/>
            <wp:effectExtent l="25400" t="25400" r="25400" b="25400"/>
            <wp:wrapSquare wrapText="bothSides" distT="114300" distB="114300" distL="114300" distR="114300"/>
            <wp:docPr id="4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5746467" cy="906835"/>
                    </a:xfrm>
                    <a:prstGeom prst="rect">
                      <a:avLst/>
                    </a:prstGeom>
                    <a:ln w="25400">
                      <a:solidFill>
                        <a:srgbClr val="980000"/>
                      </a:solidFill>
                      <a:prstDash val="solid"/>
                    </a:ln>
                  </pic:spPr>
                </pic:pic>
              </a:graphicData>
            </a:graphic>
          </wp:anchor>
        </w:drawing>
      </w:r>
    </w:p>
    <w:p w14:paraId="44F3CD5D" w14:textId="77777777" w:rsidR="004F6BE2" w:rsidRDefault="004F6BE2">
      <w:pPr>
        <w:spacing w:line="480" w:lineRule="auto"/>
        <w:jc w:val="left"/>
        <w:rPr>
          <w:b/>
        </w:rPr>
      </w:pPr>
    </w:p>
    <w:p w14:paraId="581A3450" w14:textId="77777777" w:rsidR="004F6BE2" w:rsidRDefault="004F6BE2">
      <w:pPr>
        <w:spacing w:line="480" w:lineRule="auto"/>
        <w:jc w:val="left"/>
        <w:rPr>
          <w:b/>
        </w:rPr>
      </w:pPr>
    </w:p>
    <w:p w14:paraId="0055BE81" w14:textId="77777777" w:rsidR="004F6BE2" w:rsidRDefault="00000000">
      <w:pPr>
        <w:spacing w:line="480" w:lineRule="auto"/>
        <w:ind w:firstLine="720"/>
        <w:jc w:val="center"/>
        <w:rPr>
          <w:b/>
          <w:sz w:val="20"/>
          <w:szCs w:val="20"/>
        </w:rPr>
      </w:pPr>
      <w:r>
        <w:rPr>
          <w:b/>
          <w:sz w:val="20"/>
          <w:szCs w:val="20"/>
        </w:rPr>
        <w:t xml:space="preserve">Figure 3.1.2 Snippet of </w:t>
      </w:r>
      <w:proofErr w:type="spellStart"/>
      <w:r>
        <w:rPr>
          <w:b/>
          <w:sz w:val="20"/>
          <w:szCs w:val="20"/>
        </w:rPr>
        <w:t>BeautifulSoup</w:t>
      </w:r>
      <w:proofErr w:type="spellEnd"/>
      <w:r>
        <w:rPr>
          <w:b/>
          <w:sz w:val="20"/>
          <w:szCs w:val="20"/>
        </w:rPr>
        <w:t xml:space="preserve"> Code</w:t>
      </w:r>
    </w:p>
    <w:p w14:paraId="7479FB61" w14:textId="77777777" w:rsidR="004F6BE2" w:rsidRDefault="004F6BE2">
      <w:pPr>
        <w:spacing w:line="480" w:lineRule="auto"/>
        <w:ind w:firstLine="720"/>
        <w:jc w:val="center"/>
        <w:rPr>
          <w:b/>
          <w:sz w:val="20"/>
          <w:szCs w:val="20"/>
        </w:rPr>
      </w:pPr>
    </w:p>
    <w:p w14:paraId="06ADB201" w14:textId="77777777" w:rsidR="004F6BE2" w:rsidRDefault="00000000">
      <w:pPr>
        <w:numPr>
          <w:ilvl w:val="0"/>
          <w:numId w:val="9"/>
        </w:numPr>
        <w:spacing w:after="0" w:line="480" w:lineRule="auto"/>
        <w:jc w:val="left"/>
      </w:pPr>
      <w:r>
        <w:lastRenderedPageBreak/>
        <w:t xml:space="preserve">Utilize </w:t>
      </w:r>
      <w:proofErr w:type="spellStart"/>
      <w:r>
        <w:t>BeautifulSoup</w:t>
      </w:r>
      <w:proofErr w:type="spellEnd"/>
      <w:r>
        <w:t xml:space="preserve"> library and other techniques to extract information from IMDB's top 10,000 movies.</w:t>
      </w:r>
    </w:p>
    <w:p w14:paraId="5092724E" w14:textId="77777777" w:rsidR="004F6BE2" w:rsidRDefault="00000000">
      <w:pPr>
        <w:numPr>
          <w:ilvl w:val="0"/>
          <w:numId w:val="9"/>
        </w:numPr>
        <w:spacing w:before="0" w:after="0" w:line="480" w:lineRule="auto"/>
        <w:jc w:val="left"/>
      </w:pPr>
      <w:r>
        <w:t xml:space="preserve">Collect data such as movie title, release year, duration, synopsis, and user </w:t>
      </w:r>
      <w:proofErr w:type="spellStart"/>
      <w:r>
        <w:t>reviews,certification</w:t>
      </w:r>
      <w:proofErr w:type="spellEnd"/>
      <w:r>
        <w:t>, etc.</w:t>
      </w:r>
    </w:p>
    <w:p w14:paraId="1D37FF0B" w14:textId="77777777" w:rsidR="004F6BE2" w:rsidRDefault="00000000">
      <w:pPr>
        <w:numPr>
          <w:ilvl w:val="0"/>
          <w:numId w:val="9"/>
        </w:numPr>
        <w:spacing w:before="0" w:after="0" w:line="480" w:lineRule="auto"/>
        <w:jc w:val="left"/>
      </w:pPr>
      <w:r>
        <w:t>Combine the scraped data to create a comprehensive dataset of 10,000 movies, which acts as the metadata Dataset.</w:t>
      </w:r>
    </w:p>
    <w:p w14:paraId="08400145" w14:textId="77777777" w:rsidR="004F6BE2" w:rsidRDefault="00000000">
      <w:pPr>
        <w:numPr>
          <w:ilvl w:val="0"/>
          <w:numId w:val="17"/>
        </w:numPr>
        <w:spacing w:before="0" w:line="480" w:lineRule="auto"/>
        <w:jc w:val="left"/>
        <w:rPr>
          <w:rFonts w:ascii="Arial" w:eastAsia="Arial" w:hAnsi="Arial" w:cs="Arial"/>
          <w:b/>
        </w:rPr>
      </w:pPr>
      <w:r>
        <w:rPr>
          <w:b/>
        </w:rPr>
        <w:t>Downloading Movie Posters from IMDB:</w:t>
      </w:r>
      <w:r>
        <w:rPr>
          <w:noProof/>
        </w:rPr>
        <w:drawing>
          <wp:anchor distT="114300" distB="114300" distL="114300" distR="114300" simplePos="0" relativeHeight="251662336" behindDoc="0" locked="0" layoutInCell="1" hidden="0" allowOverlap="1" wp14:anchorId="5917C42B" wp14:editId="7FCD83A7">
            <wp:simplePos x="0" y="0"/>
            <wp:positionH relativeFrom="column">
              <wp:posOffset>1241425</wp:posOffset>
            </wp:positionH>
            <wp:positionV relativeFrom="paragraph">
              <wp:posOffset>466725</wp:posOffset>
            </wp:positionV>
            <wp:extent cx="3676650" cy="1009650"/>
            <wp:effectExtent l="25400" t="25400" r="25400" b="25400"/>
            <wp:wrapSquare wrapText="bothSides" distT="114300" distB="114300" distL="114300" distR="114300"/>
            <wp:docPr id="2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a:srcRect/>
                    <a:stretch>
                      <a:fillRect/>
                    </a:stretch>
                  </pic:blipFill>
                  <pic:spPr>
                    <a:xfrm>
                      <a:off x="0" y="0"/>
                      <a:ext cx="3676650" cy="1009650"/>
                    </a:xfrm>
                    <a:prstGeom prst="rect">
                      <a:avLst/>
                    </a:prstGeom>
                    <a:ln w="25400">
                      <a:solidFill>
                        <a:srgbClr val="980000"/>
                      </a:solidFill>
                      <a:prstDash val="solid"/>
                    </a:ln>
                  </pic:spPr>
                </pic:pic>
              </a:graphicData>
            </a:graphic>
          </wp:anchor>
        </w:drawing>
      </w:r>
    </w:p>
    <w:p w14:paraId="1A7D775B" w14:textId="77777777" w:rsidR="004F6BE2" w:rsidRDefault="004F6BE2">
      <w:pPr>
        <w:spacing w:line="480" w:lineRule="auto"/>
        <w:jc w:val="left"/>
        <w:rPr>
          <w:b/>
        </w:rPr>
      </w:pPr>
    </w:p>
    <w:p w14:paraId="5A5895E1" w14:textId="77777777" w:rsidR="004F6BE2" w:rsidRDefault="004F6BE2">
      <w:pPr>
        <w:spacing w:line="480" w:lineRule="auto"/>
        <w:jc w:val="left"/>
        <w:rPr>
          <w:b/>
        </w:rPr>
      </w:pPr>
    </w:p>
    <w:p w14:paraId="137ABEF2" w14:textId="77777777" w:rsidR="004F6BE2" w:rsidRDefault="004F6BE2">
      <w:pPr>
        <w:spacing w:line="480" w:lineRule="auto"/>
        <w:jc w:val="left"/>
        <w:rPr>
          <w:b/>
        </w:rPr>
      </w:pPr>
    </w:p>
    <w:p w14:paraId="66FBF419" w14:textId="77777777" w:rsidR="004F6BE2" w:rsidRDefault="00000000">
      <w:pPr>
        <w:spacing w:line="480" w:lineRule="auto"/>
        <w:ind w:firstLine="720"/>
        <w:jc w:val="center"/>
        <w:rPr>
          <w:b/>
        </w:rPr>
      </w:pPr>
      <w:r>
        <w:rPr>
          <w:b/>
          <w:sz w:val="20"/>
          <w:szCs w:val="20"/>
        </w:rPr>
        <w:t>Figure 3.1.3 Snippet of Downloading Posters Code</w:t>
      </w:r>
    </w:p>
    <w:p w14:paraId="6AD04709" w14:textId="77777777" w:rsidR="004F6BE2" w:rsidRDefault="00000000">
      <w:pPr>
        <w:numPr>
          <w:ilvl w:val="0"/>
          <w:numId w:val="16"/>
        </w:numPr>
        <w:spacing w:after="0" w:line="480" w:lineRule="auto"/>
        <w:jc w:val="left"/>
      </w:pPr>
      <w:r>
        <w:t>Download movie posters using the dataset created in step 1.</w:t>
      </w:r>
    </w:p>
    <w:p w14:paraId="534209F2" w14:textId="77777777" w:rsidR="004F6BE2" w:rsidRDefault="00000000">
      <w:pPr>
        <w:numPr>
          <w:ilvl w:val="0"/>
          <w:numId w:val="16"/>
        </w:numPr>
        <w:spacing w:before="0" w:after="0" w:line="480" w:lineRule="auto"/>
        <w:jc w:val="left"/>
      </w:pPr>
      <w:r>
        <w:t>Store the downloaded posters for further analysis and visual representation.</w:t>
      </w:r>
    </w:p>
    <w:p w14:paraId="2784757D" w14:textId="77777777" w:rsidR="004F6BE2" w:rsidRDefault="00000000">
      <w:pPr>
        <w:numPr>
          <w:ilvl w:val="0"/>
          <w:numId w:val="17"/>
        </w:numPr>
        <w:spacing w:before="0" w:line="480" w:lineRule="auto"/>
        <w:jc w:val="left"/>
        <w:rPr>
          <w:rFonts w:ascii="Arial" w:eastAsia="Arial" w:hAnsi="Arial" w:cs="Arial"/>
          <w:b/>
        </w:rPr>
      </w:pPr>
      <w:r>
        <w:rPr>
          <w:b/>
        </w:rPr>
        <w:t>Extracting Movie Reviews and creating  dataset:</w:t>
      </w:r>
      <w:r>
        <w:rPr>
          <w:noProof/>
        </w:rPr>
        <w:drawing>
          <wp:anchor distT="114300" distB="114300" distL="114300" distR="114300" simplePos="0" relativeHeight="251663360" behindDoc="0" locked="0" layoutInCell="1" hidden="0" allowOverlap="1" wp14:anchorId="0A409C4D" wp14:editId="6BB8E88C">
            <wp:simplePos x="0" y="0"/>
            <wp:positionH relativeFrom="column">
              <wp:posOffset>819150</wp:posOffset>
            </wp:positionH>
            <wp:positionV relativeFrom="paragraph">
              <wp:posOffset>384175</wp:posOffset>
            </wp:positionV>
            <wp:extent cx="4552950" cy="819150"/>
            <wp:effectExtent l="25400" t="25400" r="25400" b="25400"/>
            <wp:wrapSquare wrapText="bothSides" distT="114300" distB="114300" distL="114300" distR="114300"/>
            <wp:docPr id="4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4552950" cy="819150"/>
                    </a:xfrm>
                    <a:prstGeom prst="rect">
                      <a:avLst/>
                    </a:prstGeom>
                    <a:ln w="25400">
                      <a:solidFill>
                        <a:srgbClr val="980000"/>
                      </a:solidFill>
                      <a:prstDash val="solid"/>
                    </a:ln>
                  </pic:spPr>
                </pic:pic>
              </a:graphicData>
            </a:graphic>
          </wp:anchor>
        </w:drawing>
      </w:r>
    </w:p>
    <w:p w14:paraId="1F9BF775" w14:textId="77777777" w:rsidR="004F6BE2" w:rsidRDefault="004F6BE2">
      <w:pPr>
        <w:spacing w:line="480" w:lineRule="auto"/>
        <w:jc w:val="left"/>
        <w:rPr>
          <w:b/>
        </w:rPr>
      </w:pPr>
    </w:p>
    <w:p w14:paraId="3D70FC13" w14:textId="77777777" w:rsidR="004F6BE2" w:rsidRDefault="004F6BE2">
      <w:pPr>
        <w:spacing w:line="480" w:lineRule="auto"/>
        <w:jc w:val="left"/>
        <w:rPr>
          <w:b/>
        </w:rPr>
      </w:pPr>
    </w:p>
    <w:p w14:paraId="32834410" w14:textId="77777777" w:rsidR="004F6BE2" w:rsidRDefault="00000000">
      <w:pPr>
        <w:spacing w:line="480" w:lineRule="auto"/>
        <w:ind w:firstLine="720"/>
        <w:jc w:val="center"/>
        <w:rPr>
          <w:b/>
        </w:rPr>
      </w:pPr>
      <w:r>
        <w:rPr>
          <w:b/>
          <w:sz w:val="20"/>
          <w:szCs w:val="20"/>
        </w:rPr>
        <w:t>Figure 3.1.4  Snippet of Scraping Reviews using Selenium Code</w:t>
      </w:r>
    </w:p>
    <w:p w14:paraId="70D6E783" w14:textId="77777777" w:rsidR="004F6BE2" w:rsidRDefault="00000000">
      <w:pPr>
        <w:numPr>
          <w:ilvl w:val="0"/>
          <w:numId w:val="7"/>
        </w:numPr>
        <w:spacing w:after="0" w:line="480" w:lineRule="auto"/>
        <w:jc w:val="left"/>
      </w:pPr>
      <w:r>
        <w:t>Download user reviews and associated information for each movie in the original dataset.</w:t>
      </w:r>
    </w:p>
    <w:p w14:paraId="7F7C7449" w14:textId="77777777" w:rsidR="004F6BE2" w:rsidRDefault="00000000">
      <w:pPr>
        <w:numPr>
          <w:ilvl w:val="0"/>
          <w:numId w:val="7"/>
        </w:numPr>
        <w:spacing w:before="0" w:after="0" w:line="480" w:lineRule="auto"/>
        <w:jc w:val="left"/>
      </w:pPr>
      <w:r>
        <w:t>Create a CSV file containing reviews, ratings, and user details for each movie.</w:t>
      </w:r>
    </w:p>
    <w:p w14:paraId="648623B5" w14:textId="77777777" w:rsidR="004F6BE2" w:rsidRDefault="00000000">
      <w:pPr>
        <w:numPr>
          <w:ilvl w:val="0"/>
          <w:numId w:val="7"/>
        </w:numPr>
        <w:spacing w:before="0" w:line="480" w:lineRule="auto"/>
        <w:jc w:val="left"/>
      </w:pPr>
      <w:r>
        <w:t>Combine all movie reviews into a single dataset for further analysis.</w:t>
      </w:r>
    </w:p>
    <w:p w14:paraId="0914B518" w14:textId="77777777" w:rsidR="004F6BE2" w:rsidRDefault="004F6BE2">
      <w:pPr>
        <w:spacing w:line="480" w:lineRule="auto"/>
        <w:jc w:val="left"/>
      </w:pPr>
    </w:p>
    <w:p w14:paraId="7A740121" w14:textId="77777777" w:rsidR="004F6BE2" w:rsidRDefault="004F6BE2">
      <w:pPr>
        <w:spacing w:line="480" w:lineRule="auto"/>
        <w:jc w:val="left"/>
      </w:pPr>
    </w:p>
    <w:p w14:paraId="4F5C3DA8" w14:textId="77777777" w:rsidR="004F6BE2" w:rsidRDefault="00000000">
      <w:pPr>
        <w:spacing w:line="480" w:lineRule="auto"/>
        <w:jc w:val="left"/>
        <w:rPr>
          <w:b/>
          <w:sz w:val="26"/>
          <w:szCs w:val="26"/>
        </w:rPr>
      </w:pPr>
      <w:r>
        <w:rPr>
          <w:b/>
          <w:sz w:val="26"/>
          <w:szCs w:val="26"/>
        </w:rPr>
        <w:lastRenderedPageBreak/>
        <w:t>3.2 Predicting Movie Genre from Posters:</w:t>
      </w:r>
      <w:r>
        <w:rPr>
          <w:noProof/>
        </w:rPr>
        <w:drawing>
          <wp:anchor distT="114300" distB="114300" distL="114300" distR="114300" simplePos="0" relativeHeight="251664384" behindDoc="0" locked="0" layoutInCell="1" hidden="0" allowOverlap="1" wp14:anchorId="2FBE3401" wp14:editId="2EDDC8A1">
            <wp:simplePos x="0" y="0"/>
            <wp:positionH relativeFrom="column">
              <wp:posOffset>247650</wp:posOffset>
            </wp:positionH>
            <wp:positionV relativeFrom="paragraph">
              <wp:posOffset>450850</wp:posOffset>
            </wp:positionV>
            <wp:extent cx="5731200" cy="1968500"/>
            <wp:effectExtent l="25400" t="25400" r="25400" b="25400"/>
            <wp:wrapSquare wrapText="bothSides" distT="114300" distB="114300" distL="114300" distR="114300"/>
            <wp:docPr id="3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731200" cy="1968500"/>
                    </a:xfrm>
                    <a:prstGeom prst="rect">
                      <a:avLst/>
                    </a:prstGeom>
                    <a:ln w="25400">
                      <a:solidFill>
                        <a:srgbClr val="6AA84F"/>
                      </a:solidFill>
                      <a:prstDash val="solid"/>
                    </a:ln>
                  </pic:spPr>
                </pic:pic>
              </a:graphicData>
            </a:graphic>
          </wp:anchor>
        </w:drawing>
      </w:r>
    </w:p>
    <w:p w14:paraId="20B63AD0" w14:textId="77777777" w:rsidR="004F6BE2" w:rsidRDefault="00000000">
      <w:pPr>
        <w:spacing w:line="480" w:lineRule="auto"/>
        <w:ind w:firstLine="720"/>
        <w:jc w:val="center"/>
        <w:rPr>
          <w:b/>
          <w:sz w:val="26"/>
          <w:szCs w:val="26"/>
        </w:rPr>
      </w:pPr>
      <w:r>
        <w:rPr>
          <w:b/>
          <w:sz w:val="20"/>
          <w:szCs w:val="20"/>
        </w:rPr>
        <w:t>Figure 3.2.1  Movie Details from IMDB</w:t>
      </w:r>
    </w:p>
    <w:p w14:paraId="09FAFCCE" w14:textId="77777777" w:rsidR="004F6BE2" w:rsidRDefault="00000000">
      <w:pPr>
        <w:numPr>
          <w:ilvl w:val="0"/>
          <w:numId w:val="21"/>
        </w:numPr>
        <w:spacing w:line="480" w:lineRule="auto"/>
        <w:jc w:val="left"/>
        <w:rPr>
          <w:b/>
        </w:rPr>
      </w:pPr>
      <w:r>
        <w:rPr>
          <w:b/>
        </w:rPr>
        <w:t>Organizing the Posters:</w:t>
      </w:r>
      <w:r>
        <w:rPr>
          <w:noProof/>
        </w:rPr>
        <w:drawing>
          <wp:anchor distT="114300" distB="114300" distL="114300" distR="114300" simplePos="0" relativeHeight="251665408" behindDoc="0" locked="0" layoutInCell="1" hidden="0" allowOverlap="1" wp14:anchorId="0D66A028" wp14:editId="351AE5F0">
            <wp:simplePos x="0" y="0"/>
            <wp:positionH relativeFrom="column">
              <wp:posOffset>1557338</wp:posOffset>
            </wp:positionH>
            <wp:positionV relativeFrom="paragraph">
              <wp:posOffset>400050</wp:posOffset>
            </wp:positionV>
            <wp:extent cx="2886075" cy="695325"/>
            <wp:effectExtent l="25400" t="25400" r="25400" b="25400"/>
            <wp:wrapSquare wrapText="bothSides" distT="114300" distB="11430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886075" cy="695325"/>
                    </a:xfrm>
                    <a:prstGeom prst="rect">
                      <a:avLst/>
                    </a:prstGeom>
                    <a:ln w="25400">
                      <a:solidFill>
                        <a:srgbClr val="6AA84F"/>
                      </a:solidFill>
                      <a:prstDash val="solid"/>
                    </a:ln>
                  </pic:spPr>
                </pic:pic>
              </a:graphicData>
            </a:graphic>
          </wp:anchor>
        </w:drawing>
      </w:r>
    </w:p>
    <w:p w14:paraId="7CC129FF" w14:textId="77777777" w:rsidR="004F6BE2" w:rsidRDefault="004F6BE2" w:rsidP="00691D21">
      <w:pPr>
        <w:spacing w:line="480" w:lineRule="auto"/>
        <w:jc w:val="right"/>
        <w:rPr>
          <w:b/>
        </w:rPr>
      </w:pPr>
    </w:p>
    <w:p w14:paraId="19752090" w14:textId="77777777" w:rsidR="004F6BE2" w:rsidRDefault="004F6BE2">
      <w:pPr>
        <w:spacing w:line="480" w:lineRule="auto"/>
        <w:jc w:val="left"/>
        <w:rPr>
          <w:b/>
        </w:rPr>
      </w:pPr>
    </w:p>
    <w:p w14:paraId="3D6EF0C8" w14:textId="77777777" w:rsidR="004F6BE2" w:rsidRDefault="00000000">
      <w:pPr>
        <w:spacing w:line="480" w:lineRule="auto"/>
        <w:ind w:firstLine="720"/>
        <w:jc w:val="center"/>
        <w:rPr>
          <w:b/>
        </w:rPr>
      </w:pPr>
      <w:r>
        <w:rPr>
          <w:b/>
          <w:sz w:val="20"/>
          <w:szCs w:val="20"/>
        </w:rPr>
        <w:t xml:space="preserve">Figure 3.2.2  Snippet of Converting image to </w:t>
      </w:r>
      <w:proofErr w:type="spellStart"/>
      <w:r>
        <w:rPr>
          <w:b/>
          <w:sz w:val="20"/>
          <w:szCs w:val="20"/>
        </w:rPr>
        <w:t>numpy</w:t>
      </w:r>
      <w:proofErr w:type="spellEnd"/>
      <w:r>
        <w:rPr>
          <w:b/>
          <w:sz w:val="20"/>
          <w:szCs w:val="20"/>
        </w:rPr>
        <w:t xml:space="preserve"> code</w:t>
      </w:r>
    </w:p>
    <w:p w14:paraId="6417F289" w14:textId="77777777" w:rsidR="004F6BE2" w:rsidRDefault="00000000">
      <w:pPr>
        <w:numPr>
          <w:ilvl w:val="0"/>
          <w:numId w:val="18"/>
        </w:numPr>
        <w:spacing w:line="480" w:lineRule="auto"/>
        <w:jc w:val="left"/>
      </w:pPr>
      <w:r>
        <w:t xml:space="preserve">Preprocess the poster images, converting them into </w:t>
      </w:r>
      <w:proofErr w:type="spellStart"/>
      <w:r>
        <w:t>numpy</w:t>
      </w:r>
      <w:proofErr w:type="spellEnd"/>
      <w:r>
        <w:t xml:space="preserve"> arrays.</w:t>
      </w:r>
    </w:p>
    <w:p w14:paraId="05C04F5C" w14:textId="77777777" w:rsidR="004F6BE2" w:rsidRDefault="00000000">
      <w:pPr>
        <w:numPr>
          <w:ilvl w:val="0"/>
          <w:numId w:val="18"/>
        </w:numPr>
        <w:spacing w:after="0" w:line="480" w:lineRule="auto"/>
        <w:jc w:val="left"/>
      </w:pPr>
      <w:r>
        <w:t>Split the downloaded movie posters into training, testing, and validation sets.</w:t>
      </w:r>
    </w:p>
    <w:p w14:paraId="3DB12AE1" w14:textId="2D7F62FB" w:rsidR="004F6BE2" w:rsidRDefault="00691D21">
      <w:pPr>
        <w:numPr>
          <w:ilvl w:val="0"/>
          <w:numId w:val="18"/>
        </w:numPr>
        <w:spacing w:before="0" w:after="0" w:line="480" w:lineRule="auto"/>
        <w:jc w:val="left"/>
      </w:pPr>
      <w:r>
        <w:rPr>
          <w:noProof/>
        </w:rPr>
        <w:drawing>
          <wp:anchor distT="114300" distB="114300" distL="114300" distR="114300" simplePos="0" relativeHeight="251666432" behindDoc="0" locked="0" layoutInCell="1" hidden="0" allowOverlap="1" wp14:anchorId="63F405FF" wp14:editId="014A67A2">
            <wp:simplePos x="0" y="0"/>
            <wp:positionH relativeFrom="column">
              <wp:posOffset>72390</wp:posOffset>
            </wp:positionH>
            <wp:positionV relativeFrom="paragraph">
              <wp:posOffset>344805</wp:posOffset>
            </wp:positionV>
            <wp:extent cx="5731200" cy="1257300"/>
            <wp:effectExtent l="25400" t="25400" r="25400" b="25400"/>
            <wp:wrapSquare wrapText="bothSides" distT="114300" distB="114300" distL="114300" distR="11430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200" cy="1257300"/>
                    </a:xfrm>
                    <a:prstGeom prst="rect">
                      <a:avLst/>
                    </a:prstGeom>
                    <a:ln w="25400">
                      <a:solidFill>
                        <a:srgbClr val="6AA84F"/>
                      </a:solidFill>
                      <a:prstDash val="solid"/>
                    </a:ln>
                  </pic:spPr>
                </pic:pic>
              </a:graphicData>
            </a:graphic>
          </wp:anchor>
        </w:drawing>
      </w:r>
      <w:r w:rsidR="00000000">
        <w:t>Ensure an appropriate distribution of genres in each set for model training.</w:t>
      </w:r>
    </w:p>
    <w:p w14:paraId="50C6C4E4" w14:textId="2F794225" w:rsidR="004F6BE2" w:rsidRDefault="00000000">
      <w:pPr>
        <w:numPr>
          <w:ilvl w:val="0"/>
          <w:numId w:val="21"/>
        </w:numPr>
        <w:spacing w:before="0" w:line="480" w:lineRule="auto"/>
        <w:jc w:val="left"/>
        <w:rPr>
          <w:b/>
        </w:rPr>
      </w:pPr>
      <w:r>
        <w:rPr>
          <w:b/>
        </w:rPr>
        <w:t xml:space="preserve">Model Training using </w:t>
      </w:r>
      <w:proofErr w:type="spellStart"/>
      <w:r>
        <w:rPr>
          <w:b/>
        </w:rPr>
        <w:t>Keras</w:t>
      </w:r>
      <w:proofErr w:type="spellEnd"/>
      <w:r>
        <w:rPr>
          <w:b/>
        </w:rPr>
        <w:t>:</w:t>
      </w:r>
    </w:p>
    <w:p w14:paraId="747C3FC8" w14:textId="4528169D" w:rsidR="004F6BE2" w:rsidRDefault="00691D21">
      <w:pPr>
        <w:spacing w:line="480" w:lineRule="auto"/>
        <w:ind w:firstLine="720"/>
        <w:jc w:val="center"/>
        <w:rPr>
          <w:b/>
        </w:rPr>
      </w:pPr>
      <w:r>
        <w:rPr>
          <w:noProof/>
        </w:rPr>
        <w:drawing>
          <wp:anchor distT="114300" distB="114300" distL="114300" distR="114300" simplePos="0" relativeHeight="251667456" behindDoc="0" locked="0" layoutInCell="1" hidden="0" allowOverlap="1" wp14:anchorId="70B63B93" wp14:editId="5A17110E">
            <wp:simplePos x="0" y="0"/>
            <wp:positionH relativeFrom="column">
              <wp:posOffset>45720</wp:posOffset>
            </wp:positionH>
            <wp:positionV relativeFrom="paragraph">
              <wp:posOffset>323215</wp:posOffset>
            </wp:positionV>
            <wp:extent cx="5731200" cy="596900"/>
            <wp:effectExtent l="25400" t="25400" r="25400" b="25400"/>
            <wp:wrapSquare wrapText="bothSides" distT="114300" distB="114300" distL="114300" distR="11430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731200" cy="596900"/>
                    </a:xfrm>
                    <a:prstGeom prst="rect">
                      <a:avLst/>
                    </a:prstGeom>
                    <a:ln w="25400">
                      <a:solidFill>
                        <a:srgbClr val="6AA84F"/>
                      </a:solidFill>
                      <a:prstDash val="solid"/>
                    </a:ln>
                  </pic:spPr>
                </pic:pic>
              </a:graphicData>
            </a:graphic>
          </wp:anchor>
        </w:drawing>
      </w:r>
      <w:r w:rsidR="00000000">
        <w:rPr>
          <w:b/>
          <w:sz w:val="20"/>
          <w:szCs w:val="20"/>
        </w:rPr>
        <w:t>Figure 3.2.3  Snippet of Custom Model Training Code</w:t>
      </w:r>
    </w:p>
    <w:p w14:paraId="5DA7DD81" w14:textId="779E2346" w:rsidR="004F6BE2" w:rsidRDefault="00000000">
      <w:pPr>
        <w:spacing w:line="480" w:lineRule="auto"/>
        <w:ind w:left="2160"/>
        <w:jc w:val="left"/>
        <w:rPr>
          <w:b/>
        </w:rPr>
      </w:pPr>
      <w:r>
        <w:rPr>
          <w:b/>
          <w:sz w:val="20"/>
          <w:szCs w:val="20"/>
        </w:rPr>
        <w:t xml:space="preserve">     Figure 3.2.4  Snippet of VGG Model Training to Code</w:t>
      </w:r>
    </w:p>
    <w:p w14:paraId="0BE995D4" w14:textId="77777777" w:rsidR="004F6BE2" w:rsidRDefault="00000000">
      <w:pPr>
        <w:numPr>
          <w:ilvl w:val="0"/>
          <w:numId w:val="11"/>
        </w:numPr>
        <w:spacing w:line="480" w:lineRule="auto"/>
        <w:jc w:val="left"/>
      </w:pPr>
      <w:r>
        <w:lastRenderedPageBreak/>
        <w:t>Employ techniques such as CNN for image feature extraction.</w:t>
      </w:r>
    </w:p>
    <w:p w14:paraId="1B259213" w14:textId="77777777" w:rsidR="004F6BE2" w:rsidRDefault="00000000">
      <w:pPr>
        <w:numPr>
          <w:ilvl w:val="0"/>
          <w:numId w:val="11"/>
        </w:numPr>
        <w:spacing w:after="0" w:line="480" w:lineRule="auto"/>
        <w:jc w:val="left"/>
      </w:pPr>
      <w:r>
        <w:t xml:space="preserve">Utilize </w:t>
      </w:r>
      <w:proofErr w:type="spellStart"/>
      <w:r>
        <w:t>Keras</w:t>
      </w:r>
      <w:proofErr w:type="spellEnd"/>
      <w:r>
        <w:t xml:space="preserve"> deep learning library to train a custom genre classification model, and a pretrained VGG Model.</w:t>
      </w:r>
    </w:p>
    <w:p w14:paraId="0B61B541" w14:textId="77777777" w:rsidR="004F6BE2" w:rsidRDefault="00000000">
      <w:pPr>
        <w:numPr>
          <w:ilvl w:val="0"/>
          <w:numId w:val="11"/>
        </w:numPr>
        <w:spacing w:before="0" w:line="480" w:lineRule="auto"/>
        <w:jc w:val="left"/>
      </w:pPr>
      <w:r>
        <w:t>Optimize the model using appropriate loss functions and optimizers.</w:t>
      </w:r>
    </w:p>
    <w:p w14:paraId="3E7323A1" w14:textId="77777777" w:rsidR="004F6BE2" w:rsidRDefault="00000000">
      <w:pPr>
        <w:numPr>
          <w:ilvl w:val="0"/>
          <w:numId w:val="21"/>
        </w:numPr>
        <w:spacing w:line="480" w:lineRule="auto"/>
        <w:jc w:val="left"/>
        <w:rPr>
          <w:b/>
        </w:rPr>
      </w:pPr>
      <w:r>
        <w:rPr>
          <w:b/>
        </w:rPr>
        <w:t>Genre Prediction for New Movies:</w:t>
      </w:r>
      <w:r>
        <w:rPr>
          <w:noProof/>
        </w:rPr>
        <w:drawing>
          <wp:anchor distT="114300" distB="114300" distL="114300" distR="114300" simplePos="0" relativeHeight="251668480" behindDoc="0" locked="0" layoutInCell="1" hidden="0" allowOverlap="1" wp14:anchorId="33075E0C" wp14:editId="3CAFB366">
            <wp:simplePos x="0" y="0"/>
            <wp:positionH relativeFrom="column">
              <wp:posOffset>892175</wp:posOffset>
            </wp:positionH>
            <wp:positionV relativeFrom="paragraph">
              <wp:posOffset>476250</wp:posOffset>
            </wp:positionV>
            <wp:extent cx="4552950" cy="876300"/>
            <wp:effectExtent l="25400" t="25400" r="25400" b="25400"/>
            <wp:wrapSquare wrapText="bothSides" distT="114300" distB="114300" distL="114300" distR="11430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552950" cy="876300"/>
                    </a:xfrm>
                    <a:prstGeom prst="rect">
                      <a:avLst/>
                    </a:prstGeom>
                    <a:ln w="25400">
                      <a:solidFill>
                        <a:srgbClr val="6AA84F"/>
                      </a:solidFill>
                      <a:prstDash val="solid"/>
                    </a:ln>
                  </pic:spPr>
                </pic:pic>
              </a:graphicData>
            </a:graphic>
          </wp:anchor>
        </w:drawing>
      </w:r>
    </w:p>
    <w:p w14:paraId="622AA6FC" w14:textId="77777777" w:rsidR="004F6BE2" w:rsidRDefault="004F6BE2">
      <w:pPr>
        <w:spacing w:line="480" w:lineRule="auto"/>
        <w:jc w:val="left"/>
        <w:rPr>
          <w:b/>
        </w:rPr>
      </w:pPr>
    </w:p>
    <w:p w14:paraId="1955070A" w14:textId="77777777" w:rsidR="004F6BE2" w:rsidRDefault="004F6BE2">
      <w:pPr>
        <w:spacing w:line="480" w:lineRule="auto"/>
        <w:jc w:val="left"/>
        <w:rPr>
          <w:b/>
        </w:rPr>
      </w:pPr>
    </w:p>
    <w:p w14:paraId="6DFBB6EA" w14:textId="77777777" w:rsidR="004F6BE2" w:rsidRDefault="00000000">
      <w:pPr>
        <w:spacing w:line="480" w:lineRule="auto"/>
        <w:ind w:firstLine="720"/>
        <w:jc w:val="center"/>
        <w:rPr>
          <w:b/>
        </w:rPr>
      </w:pPr>
      <w:r>
        <w:rPr>
          <w:b/>
          <w:sz w:val="20"/>
          <w:szCs w:val="20"/>
        </w:rPr>
        <w:t>Figure 3.2.5  Snippet of Predicting Genre for Random Movie Poster  Code</w:t>
      </w:r>
    </w:p>
    <w:p w14:paraId="6CA51642" w14:textId="77777777" w:rsidR="004F6BE2" w:rsidRDefault="00000000">
      <w:pPr>
        <w:numPr>
          <w:ilvl w:val="0"/>
          <w:numId w:val="19"/>
        </w:numPr>
        <w:spacing w:after="0" w:line="480" w:lineRule="auto"/>
        <w:jc w:val="left"/>
      </w:pPr>
      <w:r>
        <w:t>Given a random movie, obtain its poster image.</w:t>
      </w:r>
    </w:p>
    <w:p w14:paraId="1453C782" w14:textId="6A34FD86" w:rsidR="004F6BE2" w:rsidRDefault="00000000">
      <w:pPr>
        <w:numPr>
          <w:ilvl w:val="0"/>
          <w:numId w:val="19"/>
        </w:numPr>
        <w:spacing w:before="0" w:line="480" w:lineRule="auto"/>
        <w:jc w:val="left"/>
      </w:pPr>
      <w:r>
        <w:t>Utilize the trained model to predict the genre based on the poster features.</w:t>
      </w:r>
    </w:p>
    <w:p w14:paraId="6D197E7F" w14:textId="50A4F475" w:rsidR="004F6BE2" w:rsidRDefault="00691D21">
      <w:pPr>
        <w:spacing w:line="480" w:lineRule="auto"/>
        <w:jc w:val="left"/>
        <w:rPr>
          <w:b/>
          <w:sz w:val="26"/>
          <w:szCs w:val="26"/>
        </w:rPr>
      </w:pPr>
      <w:r>
        <w:rPr>
          <w:noProof/>
        </w:rPr>
        <w:drawing>
          <wp:anchor distT="114300" distB="114300" distL="114300" distR="114300" simplePos="0" relativeHeight="251669504" behindDoc="0" locked="0" layoutInCell="1" hidden="0" allowOverlap="1" wp14:anchorId="3B821D02" wp14:editId="63430D16">
            <wp:simplePos x="0" y="0"/>
            <wp:positionH relativeFrom="margin">
              <wp:align>center</wp:align>
            </wp:positionH>
            <wp:positionV relativeFrom="paragraph">
              <wp:posOffset>512445</wp:posOffset>
            </wp:positionV>
            <wp:extent cx="5524500" cy="1679375"/>
            <wp:effectExtent l="38100" t="38100" r="38100" b="35560"/>
            <wp:wrapSquare wrapText="bothSides" distT="114300" distB="114300" distL="114300" distR="11430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524500" cy="1679375"/>
                    </a:xfrm>
                    <a:prstGeom prst="rect">
                      <a:avLst/>
                    </a:prstGeom>
                    <a:ln w="25400">
                      <a:solidFill>
                        <a:srgbClr val="45818E"/>
                      </a:solidFill>
                      <a:prstDash val="solid"/>
                    </a:ln>
                  </pic:spPr>
                </pic:pic>
              </a:graphicData>
            </a:graphic>
          </wp:anchor>
        </w:drawing>
      </w:r>
      <w:r w:rsidR="00000000">
        <w:rPr>
          <w:b/>
          <w:sz w:val="26"/>
          <w:szCs w:val="26"/>
        </w:rPr>
        <w:t>3.3 Predicting Movie Genre from Synopsis:</w:t>
      </w:r>
    </w:p>
    <w:p w14:paraId="713708D5" w14:textId="27D0DA0C" w:rsidR="004F6BE2" w:rsidRDefault="00000000">
      <w:pPr>
        <w:spacing w:line="480" w:lineRule="auto"/>
        <w:ind w:firstLine="720"/>
        <w:jc w:val="center"/>
        <w:rPr>
          <w:b/>
          <w:sz w:val="26"/>
          <w:szCs w:val="26"/>
        </w:rPr>
      </w:pPr>
      <w:r>
        <w:rPr>
          <w:b/>
          <w:sz w:val="20"/>
          <w:szCs w:val="20"/>
        </w:rPr>
        <w:t>Figure 3.3.1  Movie Details from IMDB</w:t>
      </w:r>
    </w:p>
    <w:p w14:paraId="675AC20C" w14:textId="72A0D93C" w:rsidR="004F6BE2" w:rsidRDefault="00691D21">
      <w:pPr>
        <w:numPr>
          <w:ilvl w:val="0"/>
          <w:numId w:val="5"/>
        </w:numPr>
        <w:spacing w:line="480" w:lineRule="auto"/>
        <w:jc w:val="left"/>
        <w:rPr>
          <w:b/>
        </w:rPr>
      </w:pPr>
      <w:r>
        <w:rPr>
          <w:noProof/>
        </w:rPr>
        <w:drawing>
          <wp:anchor distT="114300" distB="114300" distL="114300" distR="114300" simplePos="0" relativeHeight="251670528" behindDoc="0" locked="0" layoutInCell="1" hidden="0" allowOverlap="1" wp14:anchorId="4B815D7B" wp14:editId="0E9516B6">
            <wp:simplePos x="0" y="0"/>
            <wp:positionH relativeFrom="column">
              <wp:posOffset>2275205</wp:posOffset>
            </wp:positionH>
            <wp:positionV relativeFrom="paragraph">
              <wp:posOffset>342900</wp:posOffset>
            </wp:positionV>
            <wp:extent cx="1223963" cy="1223963"/>
            <wp:effectExtent l="25400" t="25400" r="25400" b="25400"/>
            <wp:wrapSquare wrapText="bothSides" distT="114300" distB="114300" distL="114300" distR="114300"/>
            <wp:docPr id="39"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22"/>
                    <a:srcRect/>
                    <a:stretch>
                      <a:fillRect/>
                    </a:stretch>
                  </pic:blipFill>
                  <pic:spPr>
                    <a:xfrm>
                      <a:off x="0" y="0"/>
                      <a:ext cx="1223963" cy="1223963"/>
                    </a:xfrm>
                    <a:prstGeom prst="rect">
                      <a:avLst/>
                    </a:prstGeom>
                    <a:ln w="25400">
                      <a:solidFill>
                        <a:srgbClr val="45818E"/>
                      </a:solidFill>
                      <a:prstDash val="solid"/>
                    </a:ln>
                  </pic:spPr>
                </pic:pic>
              </a:graphicData>
            </a:graphic>
          </wp:anchor>
        </w:drawing>
      </w:r>
      <w:r w:rsidR="00000000">
        <w:rPr>
          <w:b/>
        </w:rPr>
        <w:t xml:space="preserve"> Preprocessing the Textual Data:</w:t>
      </w:r>
    </w:p>
    <w:p w14:paraId="1FD32B24" w14:textId="5CDB0C31" w:rsidR="004F6BE2" w:rsidRDefault="004F6BE2">
      <w:pPr>
        <w:spacing w:line="480" w:lineRule="auto"/>
        <w:jc w:val="left"/>
        <w:rPr>
          <w:b/>
        </w:rPr>
      </w:pPr>
    </w:p>
    <w:p w14:paraId="032AC352" w14:textId="77777777" w:rsidR="004F6BE2" w:rsidRDefault="004F6BE2">
      <w:pPr>
        <w:spacing w:line="480" w:lineRule="auto"/>
        <w:jc w:val="left"/>
        <w:rPr>
          <w:b/>
        </w:rPr>
      </w:pPr>
    </w:p>
    <w:p w14:paraId="1A93DFF5" w14:textId="77777777" w:rsidR="004F6BE2" w:rsidRDefault="004F6BE2">
      <w:pPr>
        <w:spacing w:line="480" w:lineRule="auto"/>
        <w:jc w:val="left"/>
        <w:rPr>
          <w:b/>
        </w:rPr>
      </w:pPr>
    </w:p>
    <w:p w14:paraId="36037234" w14:textId="77777777" w:rsidR="004F6BE2" w:rsidRDefault="00000000">
      <w:pPr>
        <w:spacing w:line="480" w:lineRule="auto"/>
        <w:ind w:left="2160" w:firstLine="720"/>
        <w:jc w:val="left"/>
        <w:rPr>
          <w:b/>
        </w:rPr>
      </w:pPr>
      <w:r>
        <w:rPr>
          <w:b/>
          <w:sz w:val="20"/>
          <w:szCs w:val="20"/>
        </w:rPr>
        <w:t>Figure 3.3.2  Text Cleaning &amp; Preprocessing</w:t>
      </w:r>
    </w:p>
    <w:p w14:paraId="3D410836" w14:textId="77777777" w:rsidR="004F6BE2" w:rsidRDefault="00000000">
      <w:pPr>
        <w:numPr>
          <w:ilvl w:val="0"/>
          <w:numId w:val="20"/>
        </w:numPr>
        <w:spacing w:after="0" w:line="480" w:lineRule="auto"/>
        <w:jc w:val="left"/>
      </w:pPr>
      <w:r>
        <w:lastRenderedPageBreak/>
        <w:t>Clean and preprocess the movie synopsis, removing stop words and special characters.</w:t>
      </w:r>
    </w:p>
    <w:p w14:paraId="02E4D8DC" w14:textId="77777777" w:rsidR="004F6BE2" w:rsidRDefault="00000000">
      <w:pPr>
        <w:numPr>
          <w:ilvl w:val="0"/>
          <w:numId w:val="20"/>
        </w:numPr>
        <w:spacing w:before="0" w:after="0" w:line="480" w:lineRule="auto"/>
        <w:jc w:val="left"/>
      </w:pPr>
      <w:r>
        <w:t>Perform tokenization and stemming to reduce word complexity and enhance feature extraction.</w:t>
      </w:r>
    </w:p>
    <w:p w14:paraId="20603036" w14:textId="77777777" w:rsidR="004F6BE2" w:rsidRDefault="00000000">
      <w:pPr>
        <w:numPr>
          <w:ilvl w:val="0"/>
          <w:numId w:val="5"/>
        </w:numPr>
        <w:spacing w:before="0" w:line="480" w:lineRule="auto"/>
        <w:jc w:val="left"/>
        <w:rPr>
          <w:b/>
        </w:rPr>
      </w:pPr>
      <w:r>
        <w:rPr>
          <w:b/>
        </w:rPr>
        <w:t xml:space="preserve"> Vectorization using TF-IDF:</w:t>
      </w:r>
      <w:r>
        <w:rPr>
          <w:noProof/>
        </w:rPr>
        <w:drawing>
          <wp:anchor distT="114300" distB="114300" distL="114300" distR="114300" simplePos="0" relativeHeight="251671552" behindDoc="0" locked="0" layoutInCell="1" hidden="0" allowOverlap="1" wp14:anchorId="4782F230" wp14:editId="0591F61B">
            <wp:simplePos x="0" y="0"/>
            <wp:positionH relativeFrom="column">
              <wp:posOffset>1406525</wp:posOffset>
            </wp:positionH>
            <wp:positionV relativeFrom="paragraph">
              <wp:posOffset>400050</wp:posOffset>
            </wp:positionV>
            <wp:extent cx="3829050" cy="714375"/>
            <wp:effectExtent l="25400" t="25400" r="25400" b="25400"/>
            <wp:wrapSquare wrapText="bothSides" distT="114300" distB="114300" distL="114300" distR="11430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3829050" cy="714375"/>
                    </a:xfrm>
                    <a:prstGeom prst="rect">
                      <a:avLst/>
                    </a:prstGeom>
                    <a:ln w="25400">
                      <a:solidFill>
                        <a:srgbClr val="45818E"/>
                      </a:solidFill>
                      <a:prstDash val="solid"/>
                    </a:ln>
                  </pic:spPr>
                </pic:pic>
              </a:graphicData>
            </a:graphic>
          </wp:anchor>
        </w:drawing>
      </w:r>
    </w:p>
    <w:p w14:paraId="25265B9E" w14:textId="77777777" w:rsidR="004F6BE2" w:rsidRDefault="004F6BE2">
      <w:pPr>
        <w:spacing w:line="480" w:lineRule="auto"/>
        <w:jc w:val="left"/>
        <w:rPr>
          <w:b/>
        </w:rPr>
      </w:pPr>
    </w:p>
    <w:p w14:paraId="4B957844" w14:textId="77777777" w:rsidR="004F6BE2" w:rsidRDefault="004F6BE2">
      <w:pPr>
        <w:spacing w:line="480" w:lineRule="auto"/>
        <w:ind w:firstLine="720"/>
        <w:jc w:val="center"/>
        <w:rPr>
          <w:b/>
          <w:sz w:val="20"/>
          <w:szCs w:val="20"/>
        </w:rPr>
      </w:pPr>
    </w:p>
    <w:p w14:paraId="4033A790" w14:textId="77777777" w:rsidR="004F6BE2" w:rsidRDefault="00000000">
      <w:pPr>
        <w:spacing w:line="480" w:lineRule="auto"/>
        <w:ind w:left="2160" w:firstLine="720"/>
        <w:jc w:val="left"/>
        <w:rPr>
          <w:b/>
        </w:rPr>
      </w:pPr>
      <w:r>
        <w:rPr>
          <w:b/>
          <w:sz w:val="20"/>
          <w:szCs w:val="20"/>
        </w:rPr>
        <w:t>Figure 3.3.3  Snippet of Vectorization Code</w:t>
      </w:r>
    </w:p>
    <w:p w14:paraId="18B01781" w14:textId="77777777" w:rsidR="004F6BE2" w:rsidRDefault="00000000">
      <w:pPr>
        <w:numPr>
          <w:ilvl w:val="0"/>
          <w:numId w:val="4"/>
        </w:numPr>
        <w:spacing w:after="0" w:line="480" w:lineRule="auto"/>
        <w:jc w:val="left"/>
      </w:pPr>
      <w:r>
        <w:t>Apply TF-IDF to convert the textual data into numerical feature vectors.</w:t>
      </w:r>
    </w:p>
    <w:p w14:paraId="368281B0" w14:textId="77777777" w:rsidR="004F6BE2" w:rsidRDefault="00000000">
      <w:pPr>
        <w:numPr>
          <w:ilvl w:val="0"/>
          <w:numId w:val="4"/>
        </w:numPr>
        <w:spacing w:before="0" w:after="0" w:line="480" w:lineRule="auto"/>
        <w:jc w:val="left"/>
      </w:pPr>
      <w:r>
        <w:t>Represent each movie's synopsis as a weighted vector of its keywords.</w:t>
      </w:r>
    </w:p>
    <w:p w14:paraId="47B5FDE6" w14:textId="77777777" w:rsidR="004F6BE2" w:rsidRDefault="00000000">
      <w:pPr>
        <w:numPr>
          <w:ilvl w:val="0"/>
          <w:numId w:val="5"/>
        </w:numPr>
        <w:spacing w:before="0" w:line="480" w:lineRule="auto"/>
        <w:jc w:val="left"/>
        <w:rPr>
          <w:b/>
        </w:rPr>
      </w:pPr>
      <w:r>
        <w:rPr>
          <w:b/>
        </w:rPr>
        <w:t xml:space="preserve"> Model Training using SVM and Multinomial Naive Bayes:</w:t>
      </w:r>
      <w:r>
        <w:rPr>
          <w:noProof/>
        </w:rPr>
        <w:drawing>
          <wp:anchor distT="114300" distB="114300" distL="114300" distR="114300" simplePos="0" relativeHeight="251672576" behindDoc="0" locked="0" layoutInCell="1" hidden="0" allowOverlap="1" wp14:anchorId="4B9B150B" wp14:editId="1783196C">
            <wp:simplePos x="0" y="0"/>
            <wp:positionH relativeFrom="column">
              <wp:posOffset>495300</wp:posOffset>
            </wp:positionH>
            <wp:positionV relativeFrom="paragraph">
              <wp:posOffset>390525</wp:posOffset>
            </wp:positionV>
            <wp:extent cx="5448300" cy="847725"/>
            <wp:effectExtent l="25400" t="25400" r="25400" b="25400"/>
            <wp:wrapSquare wrapText="bothSides" distT="114300" distB="114300" distL="114300" distR="114300"/>
            <wp:docPr id="4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448300" cy="847725"/>
                    </a:xfrm>
                    <a:prstGeom prst="rect">
                      <a:avLst/>
                    </a:prstGeom>
                    <a:ln w="25400">
                      <a:solidFill>
                        <a:srgbClr val="45818E"/>
                      </a:solidFill>
                      <a:prstDash val="solid"/>
                    </a:ln>
                  </pic:spPr>
                </pic:pic>
              </a:graphicData>
            </a:graphic>
          </wp:anchor>
        </w:drawing>
      </w:r>
    </w:p>
    <w:p w14:paraId="2BDA4CE7" w14:textId="77777777" w:rsidR="004F6BE2" w:rsidRDefault="00000000">
      <w:pPr>
        <w:spacing w:line="480" w:lineRule="auto"/>
        <w:ind w:firstLine="720"/>
        <w:jc w:val="center"/>
        <w:rPr>
          <w:b/>
        </w:rPr>
      </w:pPr>
      <w:r>
        <w:rPr>
          <w:b/>
          <w:sz w:val="20"/>
          <w:szCs w:val="20"/>
        </w:rPr>
        <w:t>Figure 3.3.4  Snippet of MNB Model Training Code</w:t>
      </w:r>
    </w:p>
    <w:p w14:paraId="70C5066B" w14:textId="77777777" w:rsidR="004F6BE2" w:rsidRDefault="00000000">
      <w:pPr>
        <w:numPr>
          <w:ilvl w:val="0"/>
          <w:numId w:val="13"/>
        </w:numPr>
        <w:spacing w:after="0" w:line="480" w:lineRule="auto"/>
        <w:jc w:val="left"/>
      </w:pPr>
      <w:r>
        <w:t>Utilize the TF-IDF vectors to train classification models such as Support Vector Machines (SVM) and Multinomial Naive Bayes.</w:t>
      </w:r>
    </w:p>
    <w:p w14:paraId="5194222B" w14:textId="77777777" w:rsidR="004F6BE2" w:rsidRDefault="00000000">
      <w:pPr>
        <w:numPr>
          <w:ilvl w:val="0"/>
          <w:numId w:val="13"/>
        </w:numPr>
        <w:spacing w:before="0" w:after="0" w:line="480" w:lineRule="auto"/>
        <w:jc w:val="left"/>
      </w:pPr>
      <w:r>
        <w:t>Fine-tune the models using appropriate hyperparameters and cross-validation techniques.</w:t>
      </w:r>
    </w:p>
    <w:p w14:paraId="3AEFA9A8" w14:textId="77777777" w:rsidR="004F6BE2" w:rsidRDefault="00000000">
      <w:pPr>
        <w:numPr>
          <w:ilvl w:val="0"/>
          <w:numId w:val="5"/>
        </w:numPr>
        <w:spacing w:before="0" w:line="480" w:lineRule="auto"/>
        <w:jc w:val="left"/>
        <w:rPr>
          <w:b/>
        </w:rPr>
      </w:pPr>
      <w:r>
        <w:rPr>
          <w:b/>
        </w:rPr>
        <w:t xml:space="preserve"> Genre Prediction for New Movies:</w:t>
      </w:r>
      <w:r>
        <w:rPr>
          <w:noProof/>
        </w:rPr>
        <w:drawing>
          <wp:anchor distT="114300" distB="114300" distL="114300" distR="114300" simplePos="0" relativeHeight="251673600" behindDoc="0" locked="0" layoutInCell="1" hidden="0" allowOverlap="1" wp14:anchorId="1B72F038" wp14:editId="23765FB9">
            <wp:simplePos x="0" y="0"/>
            <wp:positionH relativeFrom="column">
              <wp:posOffset>1400175</wp:posOffset>
            </wp:positionH>
            <wp:positionV relativeFrom="paragraph">
              <wp:posOffset>304800</wp:posOffset>
            </wp:positionV>
            <wp:extent cx="3199583" cy="1030635"/>
            <wp:effectExtent l="25400" t="25400" r="25400" b="25400"/>
            <wp:wrapSquare wrapText="bothSides" distT="114300" distB="114300" distL="114300" distR="11430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3199583" cy="1030635"/>
                    </a:xfrm>
                    <a:prstGeom prst="rect">
                      <a:avLst/>
                    </a:prstGeom>
                    <a:ln w="25400">
                      <a:solidFill>
                        <a:srgbClr val="45818E"/>
                      </a:solidFill>
                      <a:prstDash val="solid"/>
                    </a:ln>
                  </pic:spPr>
                </pic:pic>
              </a:graphicData>
            </a:graphic>
          </wp:anchor>
        </w:drawing>
      </w:r>
    </w:p>
    <w:p w14:paraId="174C6A4D" w14:textId="77777777" w:rsidR="004F6BE2" w:rsidRDefault="004F6BE2">
      <w:pPr>
        <w:spacing w:line="480" w:lineRule="auto"/>
        <w:jc w:val="left"/>
        <w:rPr>
          <w:b/>
        </w:rPr>
      </w:pPr>
    </w:p>
    <w:p w14:paraId="6996BE66" w14:textId="77777777" w:rsidR="004F6BE2" w:rsidRDefault="004F6BE2">
      <w:pPr>
        <w:spacing w:line="480" w:lineRule="auto"/>
        <w:ind w:left="1440" w:firstLine="720"/>
        <w:jc w:val="center"/>
        <w:rPr>
          <w:b/>
          <w:sz w:val="20"/>
          <w:szCs w:val="20"/>
        </w:rPr>
      </w:pPr>
    </w:p>
    <w:p w14:paraId="57133242" w14:textId="77777777" w:rsidR="004F6BE2" w:rsidRDefault="004F6BE2">
      <w:pPr>
        <w:spacing w:line="480" w:lineRule="auto"/>
        <w:ind w:left="1440" w:firstLine="720"/>
        <w:jc w:val="center"/>
        <w:rPr>
          <w:b/>
          <w:sz w:val="20"/>
          <w:szCs w:val="20"/>
        </w:rPr>
      </w:pPr>
    </w:p>
    <w:p w14:paraId="167BFAB3" w14:textId="77777777" w:rsidR="004F6BE2" w:rsidRDefault="00000000">
      <w:pPr>
        <w:spacing w:line="480" w:lineRule="auto"/>
        <w:ind w:left="1440" w:firstLine="720"/>
        <w:jc w:val="left"/>
        <w:rPr>
          <w:b/>
        </w:rPr>
      </w:pPr>
      <w:r>
        <w:rPr>
          <w:b/>
          <w:sz w:val="20"/>
          <w:szCs w:val="20"/>
        </w:rPr>
        <w:lastRenderedPageBreak/>
        <w:t xml:space="preserve">   Figure 3.3.5  Snippet of Converting image to </w:t>
      </w:r>
      <w:proofErr w:type="spellStart"/>
      <w:r>
        <w:rPr>
          <w:b/>
          <w:sz w:val="20"/>
          <w:szCs w:val="20"/>
        </w:rPr>
        <w:t>numpyCode</w:t>
      </w:r>
      <w:proofErr w:type="spellEnd"/>
    </w:p>
    <w:p w14:paraId="2D4D6E02" w14:textId="77777777" w:rsidR="004F6BE2" w:rsidRDefault="00000000">
      <w:pPr>
        <w:numPr>
          <w:ilvl w:val="0"/>
          <w:numId w:val="12"/>
        </w:numPr>
        <w:spacing w:after="0" w:line="480" w:lineRule="auto"/>
        <w:jc w:val="left"/>
      </w:pPr>
      <w:r>
        <w:t>Given a random movie synopsis, preprocess it &amp; convert it into a TF-IDF vector.</w:t>
      </w:r>
    </w:p>
    <w:p w14:paraId="0E82196C" w14:textId="77777777" w:rsidR="004F6BE2" w:rsidRDefault="00000000">
      <w:pPr>
        <w:numPr>
          <w:ilvl w:val="0"/>
          <w:numId w:val="12"/>
        </w:numPr>
        <w:spacing w:before="0" w:line="480" w:lineRule="auto"/>
        <w:jc w:val="left"/>
      </w:pPr>
      <w:r>
        <w:t>Utilize the trained models to predict the genre based on the synopsis.</w:t>
      </w:r>
    </w:p>
    <w:p w14:paraId="3015FDC8" w14:textId="77777777" w:rsidR="004F6BE2" w:rsidRDefault="00000000">
      <w:pPr>
        <w:spacing w:line="480" w:lineRule="auto"/>
        <w:jc w:val="left"/>
        <w:rPr>
          <w:b/>
          <w:sz w:val="26"/>
          <w:szCs w:val="26"/>
        </w:rPr>
      </w:pPr>
      <w:r>
        <w:rPr>
          <w:b/>
          <w:sz w:val="26"/>
          <w:szCs w:val="26"/>
        </w:rPr>
        <w:t>3.4 Predicting Movie Rating from Reviews:</w:t>
      </w:r>
      <w:r>
        <w:rPr>
          <w:noProof/>
        </w:rPr>
        <w:drawing>
          <wp:anchor distT="114300" distB="114300" distL="114300" distR="114300" simplePos="0" relativeHeight="251674624" behindDoc="0" locked="0" layoutInCell="1" hidden="0" allowOverlap="1" wp14:anchorId="0F430BB6" wp14:editId="1A24EDE1">
            <wp:simplePos x="0" y="0"/>
            <wp:positionH relativeFrom="column">
              <wp:posOffset>342900</wp:posOffset>
            </wp:positionH>
            <wp:positionV relativeFrom="paragraph">
              <wp:posOffset>342900</wp:posOffset>
            </wp:positionV>
            <wp:extent cx="5731200" cy="1917700"/>
            <wp:effectExtent l="25400" t="25400" r="25400" b="25400"/>
            <wp:wrapSquare wrapText="bothSides" distT="114300" distB="114300" distL="114300" distR="114300"/>
            <wp:docPr id="3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5731200" cy="1917700"/>
                    </a:xfrm>
                    <a:prstGeom prst="rect">
                      <a:avLst/>
                    </a:prstGeom>
                    <a:ln w="25400">
                      <a:solidFill>
                        <a:srgbClr val="674EA7"/>
                      </a:solidFill>
                      <a:prstDash val="solid"/>
                    </a:ln>
                  </pic:spPr>
                </pic:pic>
              </a:graphicData>
            </a:graphic>
          </wp:anchor>
        </w:drawing>
      </w:r>
    </w:p>
    <w:p w14:paraId="56B5A850" w14:textId="77777777" w:rsidR="004F6BE2" w:rsidRDefault="00000000">
      <w:pPr>
        <w:spacing w:line="480" w:lineRule="auto"/>
        <w:ind w:firstLine="720"/>
        <w:jc w:val="center"/>
        <w:rPr>
          <w:b/>
          <w:sz w:val="26"/>
          <w:szCs w:val="26"/>
        </w:rPr>
      </w:pPr>
      <w:r>
        <w:rPr>
          <w:b/>
          <w:sz w:val="20"/>
          <w:szCs w:val="20"/>
        </w:rPr>
        <w:t>Figure 3.4.1  Movie Review from IMDB</w:t>
      </w:r>
    </w:p>
    <w:p w14:paraId="1206E9EB" w14:textId="77777777" w:rsidR="004F6BE2" w:rsidRDefault="00000000">
      <w:pPr>
        <w:numPr>
          <w:ilvl w:val="0"/>
          <w:numId w:val="3"/>
        </w:numPr>
        <w:spacing w:line="480" w:lineRule="auto"/>
        <w:jc w:val="left"/>
        <w:rPr>
          <w:b/>
        </w:rPr>
      </w:pPr>
      <w:r>
        <w:rPr>
          <w:b/>
        </w:rPr>
        <w:t xml:space="preserve"> Preprocessing the Textual Data:</w:t>
      </w:r>
      <w:r>
        <w:rPr>
          <w:noProof/>
        </w:rPr>
        <w:drawing>
          <wp:anchor distT="114300" distB="114300" distL="114300" distR="114300" simplePos="0" relativeHeight="251675648" behindDoc="0" locked="0" layoutInCell="1" hidden="0" allowOverlap="1" wp14:anchorId="15C6A363" wp14:editId="0076CDDB">
            <wp:simplePos x="0" y="0"/>
            <wp:positionH relativeFrom="column">
              <wp:posOffset>2266950</wp:posOffset>
            </wp:positionH>
            <wp:positionV relativeFrom="paragraph">
              <wp:posOffset>342900</wp:posOffset>
            </wp:positionV>
            <wp:extent cx="1501601" cy="1501601"/>
            <wp:effectExtent l="25400" t="25400" r="25400" b="25400"/>
            <wp:wrapSquare wrapText="bothSides" distT="114300" distB="114300" distL="114300" distR="114300"/>
            <wp:docPr id="34"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22"/>
                    <a:srcRect/>
                    <a:stretch>
                      <a:fillRect/>
                    </a:stretch>
                  </pic:blipFill>
                  <pic:spPr>
                    <a:xfrm>
                      <a:off x="0" y="0"/>
                      <a:ext cx="1501601" cy="1501601"/>
                    </a:xfrm>
                    <a:prstGeom prst="rect">
                      <a:avLst/>
                    </a:prstGeom>
                    <a:ln w="25400">
                      <a:solidFill>
                        <a:srgbClr val="674EA7"/>
                      </a:solidFill>
                      <a:prstDash val="solid"/>
                    </a:ln>
                  </pic:spPr>
                </pic:pic>
              </a:graphicData>
            </a:graphic>
          </wp:anchor>
        </w:drawing>
      </w:r>
    </w:p>
    <w:p w14:paraId="2E48A295" w14:textId="77777777" w:rsidR="004F6BE2" w:rsidRDefault="004F6BE2">
      <w:pPr>
        <w:spacing w:line="480" w:lineRule="auto"/>
        <w:jc w:val="left"/>
        <w:rPr>
          <w:b/>
        </w:rPr>
      </w:pPr>
    </w:p>
    <w:p w14:paraId="3391E92C" w14:textId="77777777" w:rsidR="004F6BE2" w:rsidRDefault="004F6BE2">
      <w:pPr>
        <w:spacing w:line="480" w:lineRule="auto"/>
        <w:jc w:val="left"/>
        <w:rPr>
          <w:b/>
        </w:rPr>
      </w:pPr>
    </w:p>
    <w:p w14:paraId="7FAB1BEA" w14:textId="77777777" w:rsidR="004F6BE2" w:rsidRDefault="004F6BE2">
      <w:pPr>
        <w:spacing w:line="480" w:lineRule="auto"/>
        <w:jc w:val="left"/>
        <w:rPr>
          <w:b/>
        </w:rPr>
      </w:pPr>
    </w:p>
    <w:p w14:paraId="625AE587" w14:textId="77777777" w:rsidR="004F6BE2" w:rsidRDefault="004F6BE2">
      <w:pPr>
        <w:spacing w:line="480" w:lineRule="auto"/>
        <w:jc w:val="left"/>
        <w:rPr>
          <w:b/>
        </w:rPr>
      </w:pPr>
    </w:p>
    <w:p w14:paraId="54246041" w14:textId="77777777" w:rsidR="004F6BE2" w:rsidRDefault="00000000">
      <w:pPr>
        <w:spacing w:line="480" w:lineRule="auto"/>
        <w:ind w:firstLine="720"/>
        <w:jc w:val="center"/>
        <w:rPr>
          <w:b/>
        </w:rPr>
      </w:pPr>
      <w:r>
        <w:rPr>
          <w:b/>
          <w:sz w:val="20"/>
          <w:szCs w:val="20"/>
        </w:rPr>
        <w:t>Figure 3.4.2  Text Cleaning &amp; Preprocessing</w:t>
      </w:r>
    </w:p>
    <w:p w14:paraId="128D9341" w14:textId="77777777" w:rsidR="004F6BE2" w:rsidRDefault="00000000">
      <w:pPr>
        <w:numPr>
          <w:ilvl w:val="0"/>
          <w:numId w:val="6"/>
        </w:numPr>
        <w:spacing w:after="0" w:line="480" w:lineRule="auto"/>
        <w:jc w:val="left"/>
      </w:pPr>
      <w:r>
        <w:t>Clean and preprocess the movie reviews, removing noise, punctuation, and special characters.</w:t>
      </w:r>
    </w:p>
    <w:p w14:paraId="5C56DED5" w14:textId="77777777" w:rsidR="004F6BE2" w:rsidRDefault="00000000">
      <w:pPr>
        <w:numPr>
          <w:ilvl w:val="0"/>
          <w:numId w:val="6"/>
        </w:numPr>
        <w:spacing w:before="0" w:after="0" w:line="480" w:lineRule="auto"/>
        <w:jc w:val="left"/>
      </w:pPr>
      <w:r>
        <w:t>Perform tokenization and lemmatization to standardize word forms.</w:t>
      </w:r>
    </w:p>
    <w:p w14:paraId="0BAF7064" w14:textId="77777777" w:rsidR="004F6BE2" w:rsidRDefault="00000000">
      <w:pPr>
        <w:numPr>
          <w:ilvl w:val="0"/>
          <w:numId w:val="3"/>
        </w:numPr>
        <w:spacing w:before="0" w:line="480" w:lineRule="auto"/>
        <w:jc w:val="left"/>
        <w:rPr>
          <w:b/>
        </w:rPr>
      </w:pPr>
      <w:r>
        <w:rPr>
          <w:b/>
        </w:rPr>
        <w:t xml:space="preserve"> Vectorization using </w:t>
      </w:r>
      <w:proofErr w:type="spellStart"/>
      <w:r>
        <w:rPr>
          <w:b/>
        </w:rPr>
        <w:t>CountVectorizer</w:t>
      </w:r>
      <w:proofErr w:type="spellEnd"/>
      <w:r>
        <w:rPr>
          <w:b/>
        </w:rPr>
        <w:t>:</w:t>
      </w:r>
      <w:r>
        <w:rPr>
          <w:noProof/>
        </w:rPr>
        <w:drawing>
          <wp:anchor distT="114300" distB="114300" distL="114300" distR="114300" simplePos="0" relativeHeight="251676672" behindDoc="0" locked="0" layoutInCell="1" hidden="0" allowOverlap="1" wp14:anchorId="68C40992" wp14:editId="43B01D07">
            <wp:simplePos x="0" y="0"/>
            <wp:positionH relativeFrom="column">
              <wp:posOffset>476250</wp:posOffset>
            </wp:positionH>
            <wp:positionV relativeFrom="paragraph">
              <wp:posOffset>369540</wp:posOffset>
            </wp:positionV>
            <wp:extent cx="5731200" cy="647700"/>
            <wp:effectExtent l="25400" t="25400" r="25400" b="25400"/>
            <wp:wrapSquare wrapText="bothSides" distT="114300" distB="114300" distL="114300" distR="114300"/>
            <wp:docPr id="4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5731200" cy="647700"/>
                    </a:xfrm>
                    <a:prstGeom prst="rect">
                      <a:avLst/>
                    </a:prstGeom>
                    <a:ln w="25400">
                      <a:solidFill>
                        <a:srgbClr val="674EA7"/>
                      </a:solidFill>
                      <a:prstDash val="solid"/>
                    </a:ln>
                  </pic:spPr>
                </pic:pic>
              </a:graphicData>
            </a:graphic>
          </wp:anchor>
        </w:drawing>
      </w:r>
    </w:p>
    <w:p w14:paraId="64776C17" w14:textId="77777777" w:rsidR="004F6BE2" w:rsidRDefault="00000000">
      <w:pPr>
        <w:spacing w:line="480" w:lineRule="auto"/>
        <w:ind w:firstLine="720"/>
        <w:jc w:val="center"/>
        <w:rPr>
          <w:b/>
        </w:rPr>
      </w:pPr>
      <w:r>
        <w:rPr>
          <w:b/>
          <w:sz w:val="20"/>
          <w:szCs w:val="20"/>
        </w:rPr>
        <w:lastRenderedPageBreak/>
        <w:t>Figure 3.4.3  Snippet of Pipelining Code</w:t>
      </w:r>
    </w:p>
    <w:p w14:paraId="547A9E4C" w14:textId="77777777" w:rsidR="004F6BE2" w:rsidRDefault="00000000">
      <w:pPr>
        <w:numPr>
          <w:ilvl w:val="0"/>
          <w:numId w:val="1"/>
        </w:numPr>
        <w:spacing w:after="0" w:line="480" w:lineRule="auto"/>
        <w:jc w:val="left"/>
      </w:pPr>
      <w:r>
        <w:t xml:space="preserve">Apply </w:t>
      </w:r>
      <w:proofErr w:type="spellStart"/>
      <w:r>
        <w:t>CountVectorizer</w:t>
      </w:r>
      <w:proofErr w:type="spellEnd"/>
      <w:r>
        <w:t xml:space="preserve"> vectorization to convert the textual data into numerical feature vectors, also using pipelines.</w:t>
      </w:r>
    </w:p>
    <w:p w14:paraId="7F17B1AE" w14:textId="77777777" w:rsidR="004F6BE2" w:rsidRDefault="00000000">
      <w:pPr>
        <w:numPr>
          <w:ilvl w:val="0"/>
          <w:numId w:val="1"/>
        </w:numPr>
        <w:spacing w:before="0" w:after="0" w:line="480" w:lineRule="auto"/>
        <w:jc w:val="left"/>
      </w:pPr>
      <w:r>
        <w:t>Transform each review into a weighted vector representing its important keywords.</w:t>
      </w:r>
    </w:p>
    <w:p w14:paraId="4B086BE0" w14:textId="4D600519" w:rsidR="004F6BE2" w:rsidRDefault="00000000">
      <w:pPr>
        <w:numPr>
          <w:ilvl w:val="0"/>
          <w:numId w:val="3"/>
        </w:numPr>
        <w:spacing w:before="0" w:line="480" w:lineRule="auto"/>
        <w:jc w:val="left"/>
        <w:rPr>
          <w:b/>
        </w:rPr>
      </w:pPr>
      <w:r>
        <w:rPr>
          <w:b/>
        </w:rPr>
        <w:t xml:space="preserve"> Model Training and Selection:</w:t>
      </w:r>
    </w:p>
    <w:p w14:paraId="1D1F6065" w14:textId="77B081AC" w:rsidR="004F6BE2" w:rsidRDefault="00691D21">
      <w:pPr>
        <w:spacing w:line="480" w:lineRule="auto"/>
        <w:jc w:val="left"/>
        <w:rPr>
          <w:b/>
        </w:rPr>
      </w:pPr>
      <w:r>
        <w:rPr>
          <w:noProof/>
        </w:rPr>
        <w:drawing>
          <wp:anchor distT="114300" distB="114300" distL="114300" distR="114300" simplePos="0" relativeHeight="251677696" behindDoc="0" locked="0" layoutInCell="1" hidden="0" allowOverlap="1" wp14:anchorId="56566591" wp14:editId="151F6EFC">
            <wp:simplePos x="0" y="0"/>
            <wp:positionH relativeFrom="column">
              <wp:posOffset>1341120</wp:posOffset>
            </wp:positionH>
            <wp:positionV relativeFrom="paragraph">
              <wp:posOffset>32385</wp:posOffset>
            </wp:positionV>
            <wp:extent cx="3914775" cy="419100"/>
            <wp:effectExtent l="25400" t="25400" r="25400" b="25400"/>
            <wp:wrapSquare wrapText="bothSides" distT="114300" distB="114300" distL="114300" distR="114300"/>
            <wp:docPr id="2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3914775" cy="419100"/>
                    </a:xfrm>
                    <a:prstGeom prst="rect">
                      <a:avLst/>
                    </a:prstGeom>
                    <a:ln w="25400">
                      <a:solidFill>
                        <a:srgbClr val="674EA7"/>
                      </a:solidFill>
                      <a:prstDash val="solid"/>
                    </a:ln>
                  </pic:spPr>
                </pic:pic>
              </a:graphicData>
            </a:graphic>
          </wp:anchor>
        </w:drawing>
      </w:r>
    </w:p>
    <w:p w14:paraId="57C1CB5F" w14:textId="77777777" w:rsidR="004F6BE2" w:rsidRDefault="00000000">
      <w:pPr>
        <w:spacing w:line="480" w:lineRule="auto"/>
        <w:ind w:left="2880"/>
        <w:jc w:val="left"/>
        <w:rPr>
          <w:b/>
        </w:rPr>
      </w:pPr>
      <w:r>
        <w:rPr>
          <w:b/>
          <w:sz w:val="20"/>
          <w:szCs w:val="20"/>
        </w:rPr>
        <w:t>Figure 3.4.4  Snippet of Training Model Code</w:t>
      </w:r>
    </w:p>
    <w:p w14:paraId="40A3DCB2" w14:textId="77777777" w:rsidR="004F6BE2" w:rsidRDefault="00000000">
      <w:pPr>
        <w:numPr>
          <w:ilvl w:val="0"/>
          <w:numId w:val="10"/>
        </w:numPr>
        <w:spacing w:after="0" w:line="480" w:lineRule="auto"/>
        <w:jc w:val="left"/>
      </w:pPr>
      <w:r>
        <w:t>Train various models such as Linear Regression, Random Forest, or Gradient Boosting on the TF-IDF vectors.</w:t>
      </w:r>
    </w:p>
    <w:p w14:paraId="695662B1" w14:textId="77777777" w:rsidR="004F6BE2" w:rsidRDefault="00000000">
      <w:pPr>
        <w:numPr>
          <w:ilvl w:val="0"/>
          <w:numId w:val="10"/>
        </w:numPr>
        <w:spacing w:before="0" w:after="0" w:line="480" w:lineRule="auto"/>
        <w:jc w:val="left"/>
      </w:pPr>
      <w:r>
        <w:t>Evaluate the performance of each model using appropriate metrics and select the best-performing model.</w:t>
      </w:r>
    </w:p>
    <w:p w14:paraId="32150BD3" w14:textId="77777777" w:rsidR="004F6BE2" w:rsidRDefault="00000000">
      <w:pPr>
        <w:numPr>
          <w:ilvl w:val="0"/>
          <w:numId w:val="3"/>
        </w:numPr>
        <w:spacing w:before="0" w:line="480" w:lineRule="auto"/>
        <w:jc w:val="left"/>
        <w:rPr>
          <w:b/>
        </w:rPr>
      </w:pPr>
      <w:r>
        <w:rPr>
          <w:b/>
        </w:rPr>
        <w:t xml:space="preserve"> Rating Prediction for New Reviews:</w:t>
      </w:r>
      <w:r>
        <w:rPr>
          <w:noProof/>
        </w:rPr>
        <w:drawing>
          <wp:anchor distT="114300" distB="114300" distL="114300" distR="114300" simplePos="0" relativeHeight="251678720" behindDoc="0" locked="0" layoutInCell="1" hidden="0" allowOverlap="1" wp14:anchorId="06032B25" wp14:editId="429AEDF4">
            <wp:simplePos x="0" y="0"/>
            <wp:positionH relativeFrom="column">
              <wp:posOffset>1187450</wp:posOffset>
            </wp:positionH>
            <wp:positionV relativeFrom="paragraph">
              <wp:posOffset>422275</wp:posOffset>
            </wp:positionV>
            <wp:extent cx="3924300" cy="1076325"/>
            <wp:effectExtent l="25400" t="25400" r="25400" b="25400"/>
            <wp:wrapSquare wrapText="bothSides" distT="114300" distB="114300" distL="114300" distR="114300"/>
            <wp:docPr id="4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3924300" cy="1076325"/>
                    </a:xfrm>
                    <a:prstGeom prst="rect">
                      <a:avLst/>
                    </a:prstGeom>
                    <a:ln w="25400">
                      <a:solidFill>
                        <a:srgbClr val="674EA7"/>
                      </a:solidFill>
                      <a:prstDash val="solid"/>
                    </a:ln>
                  </pic:spPr>
                </pic:pic>
              </a:graphicData>
            </a:graphic>
          </wp:anchor>
        </w:drawing>
      </w:r>
    </w:p>
    <w:p w14:paraId="6C736A3A" w14:textId="77777777" w:rsidR="004F6BE2" w:rsidRDefault="004F6BE2">
      <w:pPr>
        <w:spacing w:line="480" w:lineRule="auto"/>
        <w:jc w:val="left"/>
        <w:rPr>
          <w:b/>
        </w:rPr>
      </w:pPr>
    </w:p>
    <w:p w14:paraId="22BF2557" w14:textId="77777777" w:rsidR="004F6BE2" w:rsidRDefault="004F6BE2">
      <w:pPr>
        <w:spacing w:line="480" w:lineRule="auto"/>
        <w:jc w:val="left"/>
        <w:rPr>
          <w:b/>
        </w:rPr>
      </w:pPr>
    </w:p>
    <w:p w14:paraId="1A082E3C" w14:textId="77777777" w:rsidR="004F6BE2" w:rsidRDefault="004F6BE2">
      <w:pPr>
        <w:spacing w:line="480" w:lineRule="auto"/>
        <w:jc w:val="left"/>
        <w:rPr>
          <w:b/>
        </w:rPr>
      </w:pPr>
    </w:p>
    <w:p w14:paraId="46E26D0B" w14:textId="77777777" w:rsidR="004F6BE2" w:rsidRDefault="00000000">
      <w:pPr>
        <w:spacing w:line="480" w:lineRule="auto"/>
        <w:ind w:firstLine="720"/>
        <w:jc w:val="center"/>
        <w:rPr>
          <w:b/>
        </w:rPr>
      </w:pPr>
      <w:r>
        <w:rPr>
          <w:b/>
          <w:sz w:val="20"/>
          <w:szCs w:val="20"/>
        </w:rPr>
        <w:t>Figure 3.4.5  Snippet of Predicting &amp; Displaying Rating Code</w:t>
      </w:r>
    </w:p>
    <w:p w14:paraId="777E1024" w14:textId="77777777" w:rsidR="004F6BE2" w:rsidRDefault="00000000">
      <w:pPr>
        <w:numPr>
          <w:ilvl w:val="0"/>
          <w:numId w:val="14"/>
        </w:numPr>
        <w:spacing w:after="0" w:line="480" w:lineRule="auto"/>
        <w:jc w:val="left"/>
      </w:pPr>
      <w:r>
        <w:t>Given a random movie review, preprocess it and convert it into a TF-IDF vector.</w:t>
      </w:r>
    </w:p>
    <w:p w14:paraId="3A3E2A6B" w14:textId="77777777" w:rsidR="004F6BE2" w:rsidRDefault="00000000">
      <w:pPr>
        <w:numPr>
          <w:ilvl w:val="0"/>
          <w:numId w:val="14"/>
        </w:numPr>
        <w:spacing w:before="0" w:line="480" w:lineRule="auto"/>
        <w:jc w:val="left"/>
      </w:pPr>
      <w:r>
        <w:t>Utilize the trained model to predict the rating based on the vectorized review.</w:t>
      </w:r>
    </w:p>
    <w:p w14:paraId="7DEE0FBA" w14:textId="77777777" w:rsidR="004F6BE2" w:rsidRDefault="004F6BE2">
      <w:pPr>
        <w:spacing w:line="480" w:lineRule="auto"/>
        <w:jc w:val="center"/>
      </w:pPr>
    </w:p>
    <w:p w14:paraId="30DE5000" w14:textId="77777777" w:rsidR="004F6BE2" w:rsidRDefault="004F6BE2">
      <w:pPr>
        <w:spacing w:line="480" w:lineRule="auto"/>
        <w:jc w:val="center"/>
        <w:rPr>
          <w:b/>
          <w:sz w:val="28"/>
          <w:szCs w:val="28"/>
        </w:rPr>
      </w:pPr>
    </w:p>
    <w:p w14:paraId="5BAFEC89" w14:textId="77777777" w:rsidR="004F6BE2" w:rsidRDefault="004F6BE2">
      <w:pPr>
        <w:spacing w:line="480" w:lineRule="auto"/>
        <w:rPr>
          <w:b/>
          <w:sz w:val="28"/>
          <w:szCs w:val="28"/>
        </w:rPr>
      </w:pPr>
    </w:p>
    <w:p w14:paraId="07122A20" w14:textId="77777777" w:rsidR="004F6BE2" w:rsidRDefault="00000000">
      <w:pPr>
        <w:spacing w:line="480" w:lineRule="auto"/>
        <w:rPr>
          <w:b/>
          <w:sz w:val="32"/>
          <w:szCs w:val="32"/>
        </w:rPr>
      </w:pPr>
      <w:r>
        <w:rPr>
          <w:b/>
          <w:sz w:val="32"/>
          <w:szCs w:val="32"/>
        </w:rPr>
        <w:t>Chapter 4</w:t>
      </w:r>
    </w:p>
    <w:p w14:paraId="5EE6C5BF" w14:textId="77777777" w:rsidR="004F6BE2" w:rsidRDefault="00000000">
      <w:pPr>
        <w:jc w:val="center"/>
      </w:pPr>
      <w:r>
        <w:rPr>
          <w:b/>
          <w:sz w:val="32"/>
          <w:szCs w:val="32"/>
        </w:rPr>
        <w:t>Result and Discussion</w:t>
      </w:r>
    </w:p>
    <w:p w14:paraId="563D0C19" w14:textId="77777777" w:rsidR="004F6BE2" w:rsidRDefault="00000000">
      <w:pPr>
        <w:rPr>
          <w:b/>
          <w:sz w:val="26"/>
          <w:szCs w:val="26"/>
        </w:rPr>
      </w:pPr>
      <w:r>
        <w:rPr>
          <w:b/>
          <w:sz w:val="26"/>
          <w:szCs w:val="26"/>
        </w:rPr>
        <w:t>Scraping IMDB for Movie Data:</w:t>
      </w:r>
    </w:p>
    <w:p w14:paraId="7F060181" w14:textId="77777777" w:rsidR="004F6BE2" w:rsidRDefault="00000000">
      <w:pPr>
        <w:rPr>
          <w:b/>
        </w:rPr>
      </w:pPr>
      <w:r>
        <w:t xml:space="preserve">We employed web scraping techniques to extract comprehensive movie data from IMDB's top 10,000 movies. The dataset comprises various details such as movie titles, release years, durations, genres, and other relevant information. This extensive </w:t>
      </w:r>
      <w:proofErr w:type="gramStart"/>
      <w:r>
        <w:t>dataset</w:t>
      </w:r>
      <w:proofErr w:type="gramEnd"/>
      <w:r>
        <w:t xml:space="preserve"> serves as the foundation for our subsequent analyses and predictions.</w:t>
      </w:r>
    </w:p>
    <w:p w14:paraId="2474BDAE" w14:textId="77777777" w:rsidR="004F6BE2" w:rsidRDefault="00000000">
      <w:pPr>
        <w:rPr>
          <w:b/>
        </w:rPr>
      </w:pPr>
      <w:r>
        <w:rPr>
          <w:b/>
          <w:noProof/>
        </w:rPr>
        <w:drawing>
          <wp:inline distT="114300" distB="114300" distL="114300" distR="114300" wp14:anchorId="4CA7765E" wp14:editId="4F74CDFD">
            <wp:extent cx="5731200" cy="812800"/>
            <wp:effectExtent l="25400" t="25400" r="25400" b="2540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731200" cy="812800"/>
                    </a:xfrm>
                    <a:prstGeom prst="rect">
                      <a:avLst/>
                    </a:prstGeom>
                    <a:ln w="25400">
                      <a:solidFill>
                        <a:srgbClr val="D9EAD3"/>
                      </a:solidFill>
                      <a:prstDash val="solid"/>
                    </a:ln>
                  </pic:spPr>
                </pic:pic>
              </a:graphicData>
            </a:graphic>
          </wp:inline>
        </w:drawing>
      </w:r>
    </w:p>
    <w:p w14:paraId="2D9D93F4" w14:textId="77777777" w:rsidR="004F6BE2" w:rsidRDefault="00000000">
      <w:pPr>
        <w:spacing w:line="480" w:lineRule="auto"/>
        <w:ind w:firstLine="720"/>
        <w:jc w:val="center"/>
        <w:rPr>
          <w:b/>
        </w:rPr>
      </w:pPr>
      <w:r>
        <w:rPr>
          <w:b/>
          <w:sz w:val="20"/>
          <w:szCs w:val="20"/>
        </w:rPr>
        <w:t xml:space="preserve">Figure 4.1  Snippet of </w:t>
      </w:r>
      <w:proofErr w:type="spellStart"/>
      <w:r>
        <w:rPr>
          <w:b/>
          <w:sz w:val="20"/>
          <w:szCs w:val="20"/>
        </w:rPr>
        <w:t>MetaData</w:t>
      </w:r>
      <w:proofErr w:type="spellEnd"/>
      <w:r>
        <w:rPr>
          <w:b/>
          <w:sz w:val="20"/>
          <w:szCs w:val="20"/>
        </w:rPr>
        <w:t xml:space="preserve"> Dataset</w:t>
      </w:r>
      <w:r>
        <w:rPr>
          <w:noProof/>
        </w:rPr>
        <w:drawing>
          <wp:anchor distT="114300" distB="114300" distL="114300" distR="114300" simplePos="0" relativeHeight="251679744" behindDoc="0" locked="0" layoutInCell="1" hidden="0" allowOverlap="1" wp14:anchorId="4F0F3495" wp14:editId="15611185">
            <wp:simplePos x="0" y="0"/>
            <wp:positionH relativeFrom="column">
              <wp:posOffset>179550</wp:posOffset>
            </wp:positionH>
            <wp:positionV relativeFrom="paragraph">
              <wp:posOffset>381000</wp:posOffset>
            </wp:positionV>
            <wp:extent cx="5310188" cy="2002346"/>
            <wp:effectExtent l="25400" t="25400" r="25400" b="25400"/>
            <wp:wrapSquare wrapText="bothSides" distT="114300" distB="114300" distL="114300" distR="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5310188" cy="2002346"/>
                    </a:xfrm>
                    <a:prstGeom prst="rect">
                      <a:avLst/>
                    </a:prstGeom>
                    <a:ln w="25400">
                      <a:solidFill>
                        <a:srgbClr val="D9EAD3"/>
                      </a:solidFill>
                      <a:prstDash val="solid"/>
                    </a:ln>
                  </pic:spPr>
                </pic:pic>
              </a:graphicData>
            </a:graphic>
          </wp:anchor>
        </w:drawing>
      </w:r>
    </w:p>
    <w:p w14:paraId="1141C605" w14:textId="77777777" w:rsidR="004F6BE2" w:rsidRDefault="004F6BE2"/>
    <w:p w14:paraId="23566125" w14:textId="77777777" w:rsidR="004F6BE2" w:rsidRDefault="00000000">
      <w:pPr>
        <w:spacing w:line="480" w:lineRule="auto"/>
        <w:ind w:firstLine="720"/>
        <w:jc w:val="center"/>
        <w:rPr>
          <w:b/>
        </w:rPr>
      </w:pPr>
      <w:r>
        <w:rPr>
          <w:b/>
          <w:sz w:val="20"/>
          <w:szCs w:val="20"/>
        </w:rPr>
        <w:t>Figure 4 .2  Snippet of Downloaded Posters</w:t>
      </w:r>
    </w:p>
    <w:p w14:paraId="43D98C2D" w14:textId="77777777" w:rsidR="004F6BE2" w:rsidRDefault="00000000">
      <w:r>
        <w:rPr>
          <w:noProof/>
        </w:rPr>
        <w:drawing>
          <wp:inline distT="114300" distB="114300" distL="114300" distR="114300" wp14:anchorId="47E9E98B" wp14:editId="73B1453F">
            <wp:extent cx="5731200" cy="762000"/>
            <wp:effectExtent l="25400" t="25400" r="25400" b="25400"/>
            <wp:docPr id="4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5731200" cy="762000"/>
                    </a:xfrm>
                    <a:prstGeom prst="rect">
                      <a:avLst/>
                    </a:prstGeom>
                    <a:ln w="25400">
                      <a:solidFill>
                        <a:srgbClr val="D9EAD3"/>
                      </a:solidFill>
                      <a:prstDash val="solid"/>
                    </a:ln>
                  </pic:spPr>
                </pic:pic>
              </a:graphicData>
            </a:graphic>
          </wp:inline>
        </w:drawing>
      </w:r>
    </w:p>
    <w:p w14:paraId="0BE37BFC" w14:textId="77777777" w:rsidR="004F6BE2" w:rsidRDefault="00000000">
      <w:pPr>
        <w:spacing w:line="480" w:lineRule="auto"/>
        <w:ind w:left="2160" w:firstLine="720"/>
        <w:jc w:val="left"/>
      </w:pPr>
      <w:r>
        <w:rPr>
          <w:b/>
          <w:sz w:val="20"/>
          <w:szCs w:val="20"/>
        </w:rPr>
        <w:t xml:space="preserve">    Figure 4.3  Snippet of Review Dataset</w:t>
      </w:r>
    </w:p>
    <w:p w14:paraId="311819A9" w14:textId="77777777" w:rsidR="004F6BE2" w:rsidRDefault="00000000">
      <w:pPr>
        <w:rPr>
          <w:b/>
          <w:sz w:val="26"/>
          <w:szCs w:val="26"/>
        </w:rPr>
      </w:pPr>
      <w:r>
        <w:rPr>
          <w:b/>
          <w:sz w:val="26"/>
          <w:szCs w:val="26"/>
        </w:rPr>
        <w:t>Predicting Genre from Movie Posters:</w:t>
      </w:r>
    </w:p>
    <w:p w14:paraId="049D3B32" w14:textId="77777777" w:rsidR="004F6BE2" w:rsidRDefault="00000000">
      <w:r>
        <w:lastRenderedPageBreak/>
        <w:t xml:space="preserve">By organizing the movie posters into distinct training, testing, and validation sets, we proceeded to train a deep learning model using the </w:t>
      </w:r>
      <w:proofErr w:type="spellStart"/>
      <w:r>
        <w:t>Keras</w:t>
      </w:r>
      <w:proofErr w:type="spellEnd"/>
      <w:r>
        <w:t xml:space="preserve"> framework. Prior to training, the movie posters were converted into </w:t>
      </w:r>
      <w:proofErr w:type="spellStart"/>
      <w:r>
        <w:t>numpy</w:t>
      </w:r>
      <w:proofErr w:type="spellEnd"/>
      <w:r>
        <w:t xml:space="preserve"> arrays for effective image processing. The model exhibited remarkable accuracy in predicting movie genres based solely on the visual information extracted from the posters. The accuracy metric, evaluated on the test set, yielded an impressive 96.35% and 97.08%. It is worth noting that the model's performance varied across different genres, with genres like action and comedy demonstrating higher prediction accuracy compared to genres such as drama or thriller.</w:t>
      </w:r>
      <w:r>
        <w:rPr>
          <w:noProof/>
        </w:rPr>
        <w:drawing>
          <wp:anchor distT="114300" distB="114300" distL="114300" distR="114300" simplePos="0" relativeHeight="251680768" behindDoc="0" locked="0" layoutInCell="1" hidden="0" allowOverlap="1" wp14:anchorId="72BA7439" wp14:editId="7609B619">
            <wp:simplePos x="0" y="0"/>
            <wp:positionH relativeFrom="column">
              <wp:posOffset>990600</wp:posOffset>
            </wp:positionH>
            <wp:positionV relativeFrom="paragraph">
              <wp:posOffset>2238375</wp:posOffset>
            </wp:positionV>
            <wp:extent cx="3696368" cy="533400"/>
            <wp:effectExtent l="25400" t="25400" r="25400" b="25400"/>
            <wp:wrapSquare wrapText="bothSides" distT="114300" distB="114300" distL="114300" distR="11430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3696368" cy="533400"/>
                    </a:xfrm>
                    <a:prstGeom prst="rect">
                      <a:avLst/>
                    </a:prstGeom>
                    <a:ln w="25400">
                      <a:solidFill>
                        <a:srgbClr val="B7B7B7"/>
                      </a:solidFill>
                      <a:prstDash val="solid"/>
                    </a:ln>
                  </pic:spPr>
                </pic:pic>
              </a:graphicData>
            </a:graphic>
          </wp:anchor>
        </w:drawing>
      </w:r>
    </w:p>
    <w:p w14:paraId="1EF495A1" w14:textId="77777777" w:rsidR="004F6BE2" w:rsidRDefault="004F6BE2"/>
    <w:p w14:paraId="281CF843" w14:textId="77777777" w:rsidR="004F6BE2" w:rsidRDefault="004F6BE2"/>
    <w:p w14:paraId="7A6CF3B5" w14:textId="77777777" w:rsidR="004F6BE2" w:rsidRDefault="00000000">
      <w:pPr>
        <w:spacing w:line="480" w:lineRule="auto"/>
        <w:ind w:left="1440"/>
        <w:jc w:val="left"/>
      </w:pPr>
      <w:r>
        <w:rPr>
          <w:b/>
          <w:sz w:val="20"/>
          <w:szCs w:val="20"/>
        </w:rPr>
        <w:t xml:space="preserve">             </w:t>
      </w:r>
      <w:r>
        <w:rPr>
          <w:b/>
          <w:sz w:val="20"/>
          <w:szCs w:val="20"/>
        </w:rPr>
        <w:tab/>
      </w:r>
      <w:r>
        <w:rPr>
          <w:b/>
          <w:sz w:val="20"/>
          <w:szCs w:val="20"/>
        </w:rPr>
        <w:tab/>
        <w:t xml:space="preserve"> Figure 4.4.1 Accuracy for Custom Model</w:t>
      </w:r>
      <w:r>
        <w:rPr>
          <w:noProof/>
        </w:rPr>
        <w:drawing>
          <wp:anchor distT="114300" distB="114300" distL="114300" distR="114300" simplePos="0" relativeHeight="251681792" behindDoc="0" locked="0" layoutInCell="1" hidden="0" allowOverlap="1" wp14:anchorId="6D9BE5F9" wp14:editId="10D27C45">
            <wp:simplePos x="0" y="0"/>
            <wp:positionH relativeFrom="column">
              <wp:posOffset>800100</wp:posOffset>
            </wp:positionH>
            <wp:positionV relativeFrom="paragraph">
              <wp:posOffset>363149</wp:posOffset>
            </wp:positionV>
            <wp:extent cx="3948113" cy="479351"/>
            <wp:effectExtent l="25400" t="25400" r="25400" b="25400"/>
            <wp:wrapSquare wrapText="bothSides" distT="114300" distB="114300" distL="114300" distR="11430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3948113" cy="479351"/>
                    </a:xfrm>
                    <a:prstGeom prst="rect">
                      <a:avLst/>
                    </a:prstGeom>
                    <a:ln w="25400">
                      <a:solidFill>
                        <a:srgbClr val="CCCCCC"/>
                      </a:solidFill>
                      <a:prstDash val="solid"/>
                    </a:ln>
                  </pic:spPr>
                </pic:pic>
              </a:graphicData>
            </a:graphic>
          </wp:anchor>
        </w:drawing>
      </w:r>
    </w:p>
    <w:p w14:paraId="40CE70FF" w14:textId="77777777" w:rsidR="004F6BE2" w:rsidRDefault="004F6BE2"/>
    <w:p w14:paraId="4AD1C56C" w14:textId="77777777" w:rsidR="004F6BE2" w:rsidRDefault="004F6BE2"/>
    <w:p w14:paraId="6C8F9174" w14:textId="77777777" w:rsidR="004F6BE2" w:rsidRDefault="00000000">
      <w:pPr>
        <w:spacing w:line="480" w:lineRule="auto"/>
        <w:ind w:left="2160" w:firstLine="720"/>
        <w:jc w:val="left"/>
        <w:rPr>
          <w:b/>
          <w:sz w:val="26"/>
          <w:szCs w:val="26"/>
        </w:rPr>
      </w:pPr>
      <w:r>
        <w:rPr>
          <w:b/>
          <w:sz w:val="20"/>
          <w:szCs w:val="20"/>
        </w:rPr>
        <w:t>Figure 4.4.2  Accuracy for VGG Model</w:t>
      </w:r>
      <w:r>
        <w:rPr>
          <w:noProof/>
        </w:rPr>
        <w:drawing>
          <wp:anchor distT="114300" distB="114300" distL="114300" distR="114300" simplePos="0" relativeHeight="251682816" behindDoc="0" locked="0" layoutInCell="1" hidden="0" allowOverlap="1" wp14:anchorId="75F60B73" wp14:editId="7B22374E">
            <wp:simplePos x="0" y="0"/>
            <wp:positionH relativeFrom="column">
              <wp:posOffset>3200400</wp:posOffset>
            </wp:positionH>
            <wp:positionV relativeFrom="paragraph">
              <wp:posOffset>344016</wp:posOffset>
            </wp:positionV>
            <wp:extent cx="2328863" cy="1844079"/>
            <wp:effectExtent l="25400" t="25400" r="25400" b="25400"/>
            <wp:wrapSquare wrapText="bothSides" distT="114300" distB="114300" distL="114300" distR="11430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2328863" cy="1844079"/>
                    </a:xfrm>
                    <a:prstGeom prst="rect">
                      <a:avLst/>
                    </a:prstGeom>
                    <a:ln w="25400">
                      <a:solidFill>
                        <a:srgbClr val="CCCCCC"/>
                      </a:solidFill>
                      <a:prstDash val="solid"/>
                    </a:ln>
                  </pic:spPr>
                </pic:pic>
              </a:graphicData>
            </a:graphic>
          </wp:anchor>
        </w:drawing>
      </w:r>
      <w:r>
        <w:rPr>
          <w:noProof/>
        </w:rPr>
        <w:drawing>
          <wp:anchor distT="114300" distB="114300" distL="114300" distR="114300" simplePos="0" relativeHeight="251683840" behindDoc="0" locked="0" layoutInCell="1" hidden="0" allowOverlap="1" wp14:anchorId="6AB0A757" wp14:editId="1610A620">
            <wp:simplePos x="0" y="0"/>
            <wp:positionH relativeFrom="column">
              <wp:posOffset>161925</wp:posOffset>
            </wp:positionH>
            <wp:positionV relativeFrom="paragraph">
              <wp:posOffset>344016</wp:posOffset>
            </wp:positionV>
            <wp:extent cx="2395538" cy="1860271"/>
            <wp:effectExtent l="25400" t="25400" r="25400" b="25400"/>
            <wp:wrapSquare wrapText="bothSides" distT="114300" distB="114300" distL="114300" distR="114300"/>
            <wp:docPr id="3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6"/>
                    <a:srcRect/>
                    <a:stretch>
                      <a:fillRect/>
                    </a:stretch>
                  </pic:blipFill>
                  <pic:spPr>
                    <a:xfrm>
                      <a:off x="0" y="0"/>
                      <a:ext cx="2395538" cy="1860271"/>
                    </a:xfrm>
                    <a:prstGeom prst="rect">
                      <a:avLst/>
                    </a:prstGeom>
                    <a:ln w="25400">
                      <a:solidFill>
                        <a:srgbClr val="CCCCCC"/>
                      </a:solidFill>
                      <a:prstDash val="solid"/>
                    </a:ln>
                  </pic:spPr>
                </pic:pic>
              </a:graphicData>
            </a:graphic>
          </wp:anchor>
        </w:drawing>
      </w:r>
    </w:p>
    <w:p w14:paraId="5ACC0B72" w14:textId="77777777" w:rsidR="004F6BE2" w:rsidRDefault="004F6BE2">
      <w:pPr>
        <w:rPr>
          <w:b/>
          <w:sz w:val="26"/>
          <w:szCs w:val="26"/>
        </w:rPr>
      </w:pPr>
    </w:p>
    <w:p w14:paraId="60DFFB70" w14:textId="77777777" w:rsidR="004F6BE2" w:rsidRDefault="004F6BE2">
      <w:pPr>
        <w:rPr>
          <w:b/>
          <w:sz w:val="26"/>
          <w:szCs w:val="26"/>
        </w:rPr>
      </w:pPr>
    </w:p>
    <w:p w14:paraId="0BBDEE87" w14:textId="77777777" w:rsidR="004F6BE2" w:rsidRDefault="004F6BE2">
      <w:pPr>
        <w:rPr>
          <w:b/>
          <w:sz w:val="26"/>
          <w:szCs w:val="26"/>
        </w:rPr>
      </w:pPr>
    </w:p>
    <w:p w14:paraId="107467AB" w14:textId="77777777" w:rsidR="004F6BE2" w:rsidRDefault="004F6BE2">
      <w:pPr>
        <w:rPr>
          <w:b/>
          <w:sz w:val="26"/>
          <w:szCs w:val="26"/>
        </w:rPr>
      </w:pPr>
    </w:p>
    <w:p w14:paraId="5CB9CE8E" w14:textId="77777777" w:rsidR="004F6BE2" w:rsidRDefault="004F6BE2">
      <w:pPr>
        <w:rPr>
          <w:b/>
          <w:sz w:val="26"/>
          <w:szCs w:val="26"/>
        </w:rPr>
      </w:pPr>
    </w:p>
    <w:p w14:paraId="5F3609B5" w14:textId="77777777" w:rsidR="004F6BE2" w:rsidRDefault="004F6BE2">
      <w:pPr>
        <w:rPr>
          <w:b/>
          <w:sz w:val="26"/>
          <w:szCs w:val="26"/>
        </w:rPr>
      </w:pPr>
    </w:p>
    <w:p w14:paraId="371F42B7" w14:textId="77777777" w:rsidR="004F6BE2" w:rsidRDefault="00000000">
      <w:pPr>
        <w:spacing w:line="480" w:lineRule="auto"/>
        <w:ind w:firstLine="720"/>
        <w:jc w:val="left"/>
        <w:rPr>
          <w:b/>
          <w:sz w:val="26"/>
          <w:szCs w:val="26"/>
        </w:rPr>
      </w:pPr>
      <w:r>
        <w:rPr>
          <w:b/>
          <w:sz w:val="20"/>
          <w:szCs w:val="20"/>
        </w:rPr>
        <w:t>Figure 4.5.1  Prediction from Custom</w:t>
      </w:r>
      <w:r>
        <w:rPr>
          <w:b/>
          <w:sz w:val="20"/>
          <w:szCs w:val="20"/>
        </w:rPr>
        <w:tab/>
      </w:r>
      <w:r>
        <w:rPr>
          <w:b/>
          <w:sz w:val="20"/>
          <w:szCs w:val="20"/>
        </w:rPr>
        <w:tab/>
        <w:t xml:space="preserve">      Figure 4.5.2  Prediction from VGG</w:t>
      </w:r>
    </w:p>
    <w:p w14:paraId="454F37C7" w14:textId="77777777" w:rsidR="004F6BE2" w:rsidRDefault="00000000">
      <w:pPr>
        <w:rPr>
          <w:b/>
          <w:sz w:val="26"/>
          <w:szCs w:val="26"/>
        </w:rPr>
      </w:pPr>
      <w:r>
        <w:rPr>
          <w:b/>
          <w:sz w:val="26"/>
          <w:szCs w:val="26"/>
        </w:rPr>
        <w:t>Predicting Genre from Movie Synopsis:</w:t>
      </w:r>
    </w:p>
    <w:p w14:paraId="0B1BAA35" w14:textId="77777777" w:rsidR="004F6BE2" w:rsidRDefault="00000000">
      <w:r>
        <w:t xml:space="preserve">To predict movie genres using textual data from movie synopsis, we employed a series of preprocessing steps. These steps included stop word removal, tokenization, and TF-IDF vectorization. The preprocessed textual data was then utilized to train SVM and Multinomial </w:t>
      </w:r>
      <w:r>
        <w:lastRenderedPageBreak/>
        <w:t>Naive Bayes classifiers. These results underscore the effectiveness of utilizing textual information in synopses for genre prediction. Moreover, the SVM model outperformed Multinomial Naive Bayes, albeit by a slight margin, showcasing its superior performance in this task.</w:t>
      </w:r>
    </w:p>
    <w:p w14:paraId="3F5D6FB9" w14:textId="77777777" w:rsidR="004F6BE2" w:rsidRDefault="00000000">
      <w:pPr>
        <w:spacing w:line="480" w:lineRule="auto"/>
        <w:ind w:firstLine="720"/>
        <w:jc w:val="center"/>
      </w:pPr>
      <w:r>
        <w:rPr>
          <w:b/>
          <w:sz w:val="20"/>
          <w:szCs w:val="20"/>
        </w:rPr>
        <w:t>Figure 4.6.1  Results from SVM Model</w:t>
      </w:r>
      <w:r>
        <w:rPr>
          <w:noProof/>
        </w:rPr>
        <w:drawing>
          <wp:anchor distT="114300" distB="114300" distL="114300" distR="114300" simplePos="0" relativeHeight="251684864" behindDoc="0" locked="0" layoutInCell="1" hidden="0" allowOverlap="1" wp14:anchorId="17C1D439" wp14:editId="01F743D6">
            <wp:simplePos x="0" y="0"/>
            <wp:positionH relativeFrom="column">
              <wp:posOffset>-9524</wp:posOffset>
            </wp:positionH>
            <wp:positionV relativeFrom="paragraph">
              <wp:posOffset>1056159</wp:posOffset>
            </wp:positionV>
            <wp:extent cx="5731200" cy="444500"/>
            <wp:effectExtent l="25400" t="25400" r="25400" b="25400"/>
            <wp:wrapSquare wrapText="bothSides" distT="114300" distB="114300" distL="114300" distR="114300"/>
            <wp:docPr id="3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a:srcRect/>
                    <a:stretch>
                      <a:fillRect/>
                    </a:stretch>
                  </pic:blipFill>
                  <pic:spPr>
                    <a:xfrm>
                      <a:off x="0" y="0"/>
                      <a:ext cx="5731200" cy="444500"/>
                    </a:xfrm>
                    <a:prstGeom prst="rect">
                      <a:avLst/>
                    </a:prstGeom>
                    <a:ln w="25400">
                      <a:solidFill>
                        <a:srgbClr val="CFE2F3"/>
                      </a:solidFill>
                      <a:prstDash val="solid"/>
                    </a:ln>
                  </pic:spPr>
                </pic:pic>
              </a:graphicData>
            </a:graphic>
          </wp:anchor>
        </w:drawing>
      </w:r>
      <w:r>
        <w:rPr>
          <w:noProof/>
        </w:rPr>
        <w:drawing>
          <wp:anchor distT="114300" distB="114300" distL="114300" distR="114300" simplePos="0" relativeHeight="251685888" behindDoc="0" locked="0" layoutInCell="1" hidden="0" allowOverlap="1" wp14:anchorId="05F213E8" wp14:editId="32F25060">
            <wp:simplePos x="0" y="0"/>
            <wp:positionH relativeFrom="column">
              <wp:posOffset>-29999</wp:posOffset>
            </wp:positionH>
            <wp:positionV relativeFrom="paragraph">
              <wp:posOffset>114300</wp:posOffset>
            </wp:positionV>
            <wp:extent cx="5731200" cy="431800"/>
            <wp:effectExtent l="25400" t="25400" r="25400" b="25400"/>
            <wp:wrapSquare wrapText="bothSides" distT="114300" distB="114300" distL="114300" distR="114300"/>
            <wp:docPr id="4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8"/>
                    <a:srcRect/>
                    <a:stretch>
                      <a:fillRect/>
                    </a:stretch>
                  </pic:blipFill>
                  <pic:spPr>
                    <a:xfrm>
                      <a:off x="0" y="0"/>
                      <a:ext cx="5731200" cy="431800"/>
                    </a:xfrm>
                    <a:prstGeom prst="rect">
                      <a:avLst/>
                    </a:prstGeom>
                    <a:ln w="25400">
                      <a:solidFill>
                        <a:srgbClr val="CFE2F3"/>
                      </a:solidFill>
                      <a:prstDash val="solid"/>
                    </a:ln>
                  </pic:spPr>
                </pic:pic>
              </a:graphicData>
            </a:graphic>
          </wp:anchor>
        </w:drawing>
      </w:r>
    </w:p>
    <w:p w14:paraId="7E93D615" w14:textId="77777777" w:rsidR="004F6BE2" w:rsidRDefault="00000000">
      <w:pPr>
        <w:spacing w:line="480" w:lineRule="auto"/>
        <w:ind w:firstLine="720"/>
        <w:jc w:val="center"/>
      </w:pPr>
      <w:r>
        <w:rPr>
          <w:b/>
          <w:sz w:val="20"/>
          <w:szCs w:val="20"/>
        </w:rPr>
        <w:t xml:space="preserve">Figure 4.6.2  Results from MNB </w:t>
      </w:r>
      <w:proofErr w:type="spellStart"/>
      <w:r>
        <w:rPr>
          <w:b/>
          <w:sz w:val="20"/>
          <w:szCs w:val="20"/>
        </w:rPr>
        <w:t>Modele</w:t>
      </w:r>
      <w:proofErr w:type="spellEnd"/>
    </w:p>
    <w:p w14:paraId="0888E795" w14:textId="77777777" w:rsidR="004F6BE2" w:rsidRDefault="00000000">
      <w:r>
        <w:rPr>
          <w:b/>
          <w:sz w:val="26"/>
          <w:szCs w:val="26"/>
        </w:rPr>
        <w:t>Predicting Rating from Movie Reviews:</w:t>
      </w:r>
    </w:p>
    <w:p w14:paraId="0728EDAA" w14:textId="77777777" w:rsidR="004F6BE2" w:rsidRDefault="00000000">
      <w:r>
        <w:t>Employing sentiment analysis techniques, we preprocessed textual data extracted from movie reviews. Preprocessing steps involved removing punctuation, stemming, and applying TF-IDF vectorization to convert the reviews into numerical representations. Multiple models, including logistic regression, random forest, and support vector regression, were trained to predict movie ratings based on these textual reviews. This outcome signifies the efficacy of leveraging textual reviews to accurately predict movie ratings.</w:t>
      </w:r>
      <w:r>
        <w:rPr>
          <w:noProof/>
        </w:rPr>
        <w:drawing>
          <wp:anchor distT="114300" distB="114300" distL="114300" distR="114300" simplePos="0" relativeHeight="251686912" behindDoc="0" locked="0" layoutInCell="1" hidden="0" allowOverlap="1" wp14:anchorId="150239FA" wp14:editId="1176DE83">
            <wp:simplePos x="0" y="0"/>
            <wp:positionH relativeFrom="column">
              <wp:posOffset>1924050</wp:posOffset>
            </wp:positionH>
            <wp:positionV relativeFrom="paragraph">
              <wp:posOffset>1866900</wp:posOffset>
            </wp:positionV>
            <wp:extent cx="1966913" cy="579146"/>
            <wp:effectExtent l="25400" t="25400" r="25400" b="25400"/>
            <wp:wrapSquare wrapText="bothSides" distT="114300" distB="114300" distL="114300" distR="11430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9"/>
                    <a:srcRect/>
                    <a:stretch>
                      <a:fillRect/>
                    </a:stretch>
                  </pic:blipFill>
                  <pic:spPr>
                    <a:xfrm>
                      <a:off x="0" y="0"/>
                      <a:ext cx="1966913" cy="579146"/>
                    </a:xfrm>
                    <a:prstGeom prst="rect">
                      <a:avLst/>
                    </a:prstGeom>
                    <a:ln w="25400">
                      <a:solidFill>
                        <a:srgbClr val="C9DAF8"/>
                      </a:solidFill>
                      <a:prstDash val="solid"/>
                    </a:ln>
                  </pic:spPr>
                </pic:pic>
              </a:graphicData>
            </a:graphic>
          </wp:anchor>
        </w:drawing>
      </w:r>
    </w:p>
    <w:p w14:paraId="48323E84" w14:textId="77777777" w:rsidR="004F6BE2" w:rsidRDefault="004F6BE2"/>
    <w:p w14:paraId="4A952ACA" w14:textId="77777777" w:rsidR="004F6BE2" w:rsidRDefault="004F6BE2">
      <w:pPr>
        <w:spacing w:line="480" w:lineRule="auto"/>
        <w:jc w:val="left"/>
        <w:rPr>
          <w:b/>
          <w:sz w:val="20"/>
          <w:szCs w:val="20"/>
        </w:rPr>
      </w:pPr>
    </w:p>
    <w:p w14:paraId="5797633E" w14:textId="77777777" w:rsidR="004F6BE2" w:rsidRDefault="004F6BE2">
      <w:pPr>
        <w:spacing w:line="480" w:lineRule="auto"/>
        <w:jc w:val="left"/>
        <w:rPr>
          <w:b/>
          <w:sz w:val="20"/>
          <w:szCs w:val="20"/>
        </w:rPr>
      </w:pPr>
    </w:p>
    <w:p w14:paraId="65C735E3" w14:textId="77777777" w:rsidR="004F6BE2" w:rsidRDefault="00000000">
      <w:pPr>
        <w:spacing w:line="480" w:lineRule="auto"/>
        <w:ind w:left="2160" w:firstLine="720"/>
        <w:jc w:val="left"/>
      </w:pPr>
      <w:r>
        <w:rPr>
          <w:b/>
          <w:sz w:val="20"/>
          <w:szCs w:val="20"/>
        </w:rPr>
        <w:t>Figure 4.7  Results for Rating Prediction</w:t>
      </w:r>
    </w:p>
    <w:p w14:paraId="266B22AD" w14:textId="77777777" w:rsidR="004F6BE2" w:rsidRDefault="00000000">
      <w:r>
        <w:t>Overall, our project successfully explored various facets of movie analysis and prediction. The results obtained demonstrate the potential of harnessing movie posters, synopses, and reviews to predict genres and ratings. The amalgamation of image analysis and natural language processing techniques showcased promising outcomes, offering valuable insights for movie enthusiasts, industry professionals, and movie recommendation systems. Furthermore, future iterations of this project could benefit from fine-tuning the models and exploring additional enhancements to improve accuracy and robustness.</w:t>
      </w:r>
    </w:p>
    <w:p w14:paraId="771E1F2F" w14:textId="77777777" w:rsidR="004F6BE2" w:rsidRDefault="004F6BE2">
      <w:pPr>
        <w:rPr>
          <w:rFonts w:ascii="Roboto" w:eastAsia="Roboto" w:hAnsi="Roboto" w:cs="Roboto"/>
          <w:color w:val="D1D5DB"/>
        </w:rPr>
      </w:pPr>
    </w:p>
    <w:p w14:paraId="599F5432" w14:textId="77777777" w:rsidR="004F6BE2" w:rsidRDefault="004F6BE2"/>
    <w:p w14:paraId="506DE166" w14:textId="77777777" w:rsidR="004F6BE2" w:rsidRDefault="004F6BE2"/>
    <w:p w14:paraId="226CDABA" w14:textId="77777777" w:rsidR="004F6BE2" w:rsidRDefault="004F6BE2"/>
    <w:p w14:paraId="450FCEC9" w14:textId="77777777" w:rsidR="004F6BE2" w:rsidRDefault="00000000">
      <w:pPr>
        <w:spacing w:line="480" w:lineRule="auto"/>
        <w:rPr>
          <w:b/>
          <w:sz w:val="32"/>
          <w:szCs w:val="32"/>
        </w:rPr>
      </w:pPr>
      <w:r>
        <w:rPr>
          <w:b/>
          <w:sz w:val="32"/>
          <w:szCs w:val="32"/>
        </w:rPr>
        <w:t>Chapter 5</w:t>
      </w:r>
    </w:p>
    <w:p w14:paraId="0A7CDE39" w14:textId="77777777" w:rsidR="004F6BE2" w:rsidRDefault="00000000">
      <w:pPr>
        <w:spacing w:line="480" w:lineRule="auto"/>
        <w:jc w:val="center"/>
        <w:rPr>
          <w:b/>
          <w:sz w:val="32"/>
          <w:szCs w:val="32"/>
        </w:rPr>
      </w:pPr>
      <w:r>
        <w:rPr>
          <w:b/>
          <w:sz w:val="32"/>
          <w:szCs w:val="32"/>
        </w:rPr>
        <w:t xml:space="preserve">Conclusion and Future Work </w:t>
      </w:r>
    </w:p>
    <w:p w14:paraId="7365E514" w14:textId="77777777" w:rsidR="004F6BE2" w:rsidRDefault="00000000">
      <w:r>
        <w:rPr>
          <w:b/>
          <w:sz w:val="26"/>
          <w:szCs w:val="26"/>
        </w:rPr>
        <w:t>Conclusion:</w:t>
      </w:r>
    </w:p>
    <w:p w14:paraId="27122F32" w14:textId="77777777" w:rsidR="004F6BE2" w:rsidRDefault="00000000">
      <w:r>
        <w:t xml:space="preserve">In this project, we successfully implemented a comprehensive methodology for movie data analysis and prediction. We began by scraping IMDB to gather information on the top 10,000 movies, including details such as title, release year, and duration. This </w:t>
      </w:r>
      <w:proofErr w:type="gramStart"/>
      <w:r>
        <w:t>dataset</w:t>
      </w:r>
      <w:proofErr w:type="gramEnd"/>
      <w:r>
        <w:t xml:space="preserve"> served as the foundation for our subsequent analyses.</w:t>
      </w:r>
    </w:p>
    <w:p w14:paraId="7FA95F9C" w14:textId="77777777" w:rsidR="004F6BE2" w:rsidRDefault="00000000">
      <w:pPr>
        <w:numPr>
          <w:ilvl w:val="0"/>
          <w:numId w:val="15"/>
        </w:numPr>
        <w:spacing w:after="0"/>
      </w:pPr>
      <w:r>
        <w:t xml:space="preserve">Using the movie dataset, we proceeded to download the corresponding movie posters and store them for further analysis. By training a model on the collected movie posters, we were able to predict the genre of a movie based solely on its poster. This approach utilized </w:t>
      </w:r>
      <w:proofErr w:type="spellStart"/>
      <w:r>
        <w:t>Keras</w:t>
      </w:r>
      <w:proofErr w:type="spellEnd"/>
      <w:r>
        <w:t xml:space="preserve"> and involved organizing the posters into training, testing, and validation sets. The trained model demonstrated promising results in accurately predicting genres, showcasing the potential of image analysis techniques in the realm of movie classification.</w:t>
      </w:r>
    </w:p>
    <w:p w14:paraId="1FC5EAB2" w14:textId="77777777" w:rsidR="004F6BE2" w:rsidRDefault="00000000">
      <w:pPr>
        <w:numPr>
          <w:ilvl w:val="0"/>
          <w:numId w:val="15"/>
        </w:numPr>
        <w:spacing w:before="0" w:after="0"/>
      </w:pPr>
      <w:r>
        <w:t>Moving forward, we extended our analysis to include movie synopses as another source of information for genre prediction. Through preprocessing and vectorization techniques using TF-IDF (Term Frequency-Inverse Document Frequency), we trained SVM (Support Vector Machines) and Multinomial Naive Bayes algorithms on the textual data. The resulting models exhibited notable performance in predicting movie genres based on synopses, highlighting the importance of textual analysis in movie classification tasks.</w:t>
      </w:r>
    </w:p>
    <w:p w14:paraId="06C96E6F" w14:textId="77777777" w:rsidR="004F6BE2" w:rsidRDefault="00000000">
      <w:pPr>
        <w:numPr>
          <w:ilvl w:val="0"/>
          <w:numId w:val="15"/>
        </w:numPr>
        <w:spacing w:before="0" w:after="0"/>
      </w:pPr>
      <w:r>
        <w:t>Ensemble Methods: Investigate the potential of ensemble methods, such as model averaging or stacking, to combine the predictions of multiple models trained on different aspects of movie data (posters, synopses, reviews) for more robust and accurate genre prediction and rating estimation.</w:t>
      </w:r>
    </w:p>
    <w:p w14:paraId="789E3B8A" w14:textId="77777777" w:rsidR="004F6BE2" w:rsidRDefault="00000000">
      <w:pPr>
        <w:numPr>
          <w:ilvl w:val="0"/>
          <w:numId w:val="15"/>
        </w:numPr>
        <w:spacing w:before="0" w:after="0"/>
      </w:pPr>
      <w:r>
        <w:t xml:space="preserve">Continuous Model Improvement: Continuously update and retrain the models as new movie data becomes available. This will allow the models to adapt to evolving trends </w:t>
      </w:r>
      <w:r>
        <w:lastRenderedPageBreak/>
        <w:t>in the film industry, changing audience preferences, and the inclusion of new movies in the dataset.</w:t>
      </w:r>
    </w:p>
    <w:p w14:paraId="695F0535" w14:textId="77777777" w:rsidR="004F6BE2" w:rsidRDefault="00000000">
      <w:pPr>
        <w:numPr>
          <w:ilvl w:val="0"/>
          <w:numId w:val="15"/>
        </w:numPr>
        <w:spacing w:before="0"/>
      </w:pPr>
      <w:r>
        <w:t>Allowed us to develop models capable of predicting movie ratings from reviews with reasonable accuracy.</w:t>
      </w:r>
    </w:p>
    <w:p w14:paraId="7D57A7A1" w14:textId="77777777" w:rsidR="004F6BE2" w:rsidRDefault="00000000">
      <w:pPr>
        <w:rPr>
          <w:b/>
          <w:sz w:val="26"/>
          <w:szCs w:val="26"/>
        </w:rPr>
      </w:pPr>
      <w:r>
        <w:rPr>
          <w:b/>
          <w:sz w:val="26"/>
          <w:szCs w:val="26"/>
        </w:rPr>
        <w:t>Future Scope:</w:t>
      </w:r>
    </w:p>
    <w:p w14:paraId="26C6C27A" w14:textId="77777777" w:rsidR="004F6BE2" w:rsidRDefault="004F6BE2"/>
    <w:p w14:paraId="321F86E2" w14:textId="77777777" w:rsidR="004F6BE2" w:rsidRDefault="00000000">
      <w:r>
        <w:t>While this project achieved significant milestones in movie data analysis and prediction, there are several avenues for future exploration and enhancement. Here are some potential areas for further research and development:</w:t>
      </w:r>
    </w:p>
    <w:p w14:paraId="7E86474B" w14:textId="77777777" w:rsidR="004F6BE2" w:rsidRDefault="004F6BE2"/>
    <w:p w14:paraId="0069F51F" w14:textId="77777777" w:rsidR="004F6BE2" w:rsidRDefault="00000000">
      <w:pPr>
        <w:numPr>
          <w:ilvl w:val="0"/>
          <w:numId w:val="2"/>
        </w:numPr>
        <w:spacing w:after="0"/>
      </w:pPr>
      <w:r>
        <w:t>Enhanced Genre Prediction: Explore advanced deep learning architectures such as convolutional neural networks (CNNs) and transfer learning to improve genre prediction accuracy based on movie posters.</w:t>
      </w:r>
    </w:p>
    <w:p w14:paraId="7BED56E3" w14:textId="77777777" w:rsidR="004F6BE2" w:rsidRDefault="00000000">
      <w:pPr>
        <w:numPr>
          <w:ilvl w:val="0"/>
          <w:numId w:val="2"/>
        </w:numPr>
        <w:spacing w:before="0" w:after="0"/>
      </w:pPr>
      <w:r>
        <w:t>Fine-Grained Sentiment Analysis: Extend the rating prediction task to perform fine-grained sentiment analysis on movie reviews. Instead of predicting an overall rating, categorize reviews into sentiment categories such as positive, negative, or neutral.</w:t>
      </w:r>
    </w:p>
    <w:p w14:paraId="5B2B3E3F" w14:textId="77777777" w:rsidR="004F6BE2" w:rsidRDefault="00000000">
      <w:pPr>
        <w:numPr>
          <w:ilvl w:val="0"/>
          <w:numId w:val="2"/>
        </w:numPr>
        <w:spacing w:before="0" w:after="0"/>
      </w:pPr>
      <w:r>
        <w:t>User-Based Recommendations: Utilize the gathered movie data, including genres, ratings, and reviews, to build recommendation systems that offer personalized movie recommendations to users based on their preferences and viewing history.</w:t>
      </w:r>
    </w:p>
    <w:p w14:paraId="24FFE1D0" w14:textId="77777777" w:rsidR="004F6BE2" w:rsidRDefault="00000000">
      <w:pPr>
        <w:numPr>
          <w:ilvl w:val="0"/>
          <w:numId w:val="2"/>
        </w:numPr>
        <w:spacing w:before="0" w:after="0"/>
      </w:pPr>
      <w:r>
        <w:t>Streaming Platform Integration: Integrate the developed models and analysis pipeline into streaming platforms to assist in genre labeling, rating prediction, and content recommendation for improved user experiences.</w:t>
      </w:r>
    </w:p>
    <w:p w14:paraId="0786A3C2" w14:textId="77777777" w:rsidR="004F6BE2" w:rsidRDefault="00000000">
      <w:pPr>
        <w:numPr>
          <w:ilvl w:val="0"/>
          <w:numId w:val="2"/>
        </w:numPr>
        <w:spacing w:before="0" w:after="0"/>
      </w:pPr>
      <w:r>
        <w:t>Multi-Modal Analysis: Combine information from movie posters, synopses, and reviews to perform a multi-modal analysis, leveraging both visual and textual data for more accurate genre prediction and rating estimation.</w:t>
      </w:r>
    </w:p>
    <w:p w14:paraId="53450FFC" w14:textId="77777777" w:rsidR="004F6BE2" w:rsidRDefault="00000000">
      <w:pPr>
        <w:numPr>
          <w:ilvl w:val="0"/>
          <w:numId w:val="2"/>
        </w:numPr>
        <w:spacing w:before="0"/>
      </w:pPr>
      <w:r>
        <w:t>Data Augmentation: Explore techniques to augment the movie dataset, such as generating synthetic movie posters or using alternative data sources, to address potential biases or limitations in the original dataset.</w:t>
      </w:r>
    </w:p>
    <w:p w14:paraId="1B830D77" w14:textId="77777777" w:rsidR="004F6BE2" w:rsidRDefault="004F6BE2"/>
    <w:p w14:paraId="0DA85CAF" w14:textId="77777777" w:rsidR="004F6BE2" w:rsidRDefault="00000000">
      <w:r>
        <w:lastRenderedPageBreak/>
        <w:t>By pursuing these future directions, we can advance the field of movie data analysis and prediction, enabling more sophisticated and personalized movie recommendations, improving user experiences, and fostering innovation in the entertainment industry.</w:t>
      </w:r>
    </w:p>
    <w:p w14:paraId="0EF85FDF" w14:textId="77777777" w:rsidR="004F6BE2" w:rsidRDefault="004F6BE2"/>
    <w:p w14:paraId="6982ADA0" w14:textId="77777777" w:rsidR="004F6BE2" w:rsidRDefault="004F6BE2">
      <w:pPr>
        <w:spacing w:line="480" w:lineRule="auto"/>
        <w:rPr>
          <w:b/>
          <w:sz w:val="32"/>
          <w:szCs w:val="32"/>
        </w:rPr>
      </w:pPr>
    </w:p>
    <w:p w14:paraId="554BB521" w14:textId="77777777" w:rsidR="004F6BE2" w:rsidRDefault="00000000">
      <w:pPr>
        <w:spacing w:line="480" w:lineRule="auto"/>
        <w:rPr>
          <w:b/>
          <w:sz w:val="28"/>
          <w:szCs w:val="28"/>
        </w:rPr>
      </w:pPr>
      <w:r>
        <w:rPr>
          <w:b/>
          <w:sz w:val="28"/>
          <w:szCs w:val="28"/>
        </w:rPr>
        <w:t>References</w:t>
      </w:r>
    </w:p>
    <w:p w14:paraId="5470A34E" w14:textId="77777777" w:rsidR="004F6BE2" w:rsidRDefault="00000000">
      <w:pPr>
        <w:ind w:left="360" w:hanging="360"/>
      </w:pPr>
      <w:r>
        <w:t>[1] Wang, Z., Wu, S., Wang, Z., Liu, H., &amp; Zhang, S. (2020). A Graph Convolutional Network Based Approach for Movie Genre Classification. IEEE Transactions on Multimedia, 23(10), 2333-2344.</w:t>
      </w:r>
    </w:p>
    <w:p w14:paraId="0035CBE5" w14:textId="77777777" w:rsidR="004F6BE2" w:rsidRDefault="00000000">
      <w:pPr>
        <w:ind w:left="360" w:hanging="360"/>
      </w:pPr>
      <w:r>
        <w:t>[2] Kim, H., Lee, J., Lee, S., &amp; Lee, J. (2020). Genre Prediction for Movies Based on Audience Review Texts. Information Sciences, 511, 65-77.</w:t>
      </w:r>
    </w:p>
    <w:p w14:paraId="2ADBBA87" w14:textId="77777777" w:rsidR="004F6BE2" w:rsidRDefault="00000000">
      <w:pPr>
        <w:ind w:left="360" w:hanging="360"/>
      </w:pPr>
      <w:r>
        <w:t>[4] Chen, C., &amp; Hu, Y. (2018). Movie Genre Classification Using Neural Networks. IEEE Transactions on Knowledge and Data Engineering, 30(12), 2429-2441.</w:t>
      </w:r>
    </w:p>
    <w:p w14:paraId="4A8F9892" w14:textId="77777777" w:rsidR="004F6BE2" w:rsidRDefault="00000000">
      <w:pPr>
        <w:ind w:left="360" w:hanging="360"/>
      </w:pPr>
      <w:r>
        <w:t xml:space="preserve">[5] </w:t>
      </w:r>
      <w:proofErr w:type="spellStart"/>
      <w:r>
        <w:t>Delpriori</w:t>
      </w:r>
      <w:proofErr w:type="spellEnd"/>
      <w:r>
        <w:t>, S., Carlucci, F. M., &amp; Porcaro, R. (2021). Genre Classification of Movies Based on Deep Learning and Handcrafted Features Fusion. Neurocomputing, 438, 1-12.</w:t>
      </w:r>
    </w:p>
    <w:p w14:paraId="01DD04DD" w14:textId="77777777" w:rsidR="004F6BE2" w:rsidRDefault="00000000">
      <w:pPr>
        <w:ind w:left="360" w:hanging="360"/>
      </w:pPr>
      <w:r>
        <w:t>[6] Yu, Q., He, X., &amp; Tan, T. (2018). Multi-Modal Movie Genre Classification via Hierarchical Attention Network. In Proceedings of the International Conference on Multimedia Modeling (pp. 298-309).</w:t>
      </w:r>
    </w:p>
    <w:p w14:paraId="17105460" w14:textId="77777777" w:rsidR="004F6BE2" w:rsidRDefault="00000000">
      <w:pPr>
        <w:ind w:left="360" w:hanging="360"/>
      </w:pPr>
      <w:r>
        <w:t>[7] Zhang, X., Li, H., Li, Y., Yang, J., &amp; Li, J. (2021). Movie Genre Classification Based on Transformers. In Proceedings of the International Conference on Computational Intelligence and Security (pp. 352-356).</w:t>
      </w:r>
    </w:p>
    <w:p w14:paraId="6881A24B" w14:textId="77777777" w:rsidR="004F6BE2" w:rsidRDefault="00000000">
      <w:pPr>
        <w:ind w:left="360" w:hanging="360"/>
      </w:pPr>
      <w:r>
        <w:t xml:space="preserve">[8] Yang, Y., Yuan, N. J., Zhuang, F., </w:t>
      </w:r>
      <w:proofErr w:type="spellStart"/>
      <w:r>
        <w:t>Geng</w:t>
      </w:r>
      <w:proofErr w:type="spellEnd"/>
      <w:r>
        <w:t xml:space="preserve">, X., &amp; Wu, X. (2020). </w:t>
      </w:r>
      <w:proofErr w:type="spellStart"/>
      <w:r>
        <w:t>FilmSentiGan</w:t>
      </w:r>
      <w:proofErr w:type="spellEnd"/>
      <w:r>
        <w:t>: Movie Genre Classification via Adversarial Cross-Modal Learning. ACM Transactions on Multimedia Computing, Communications, and Applications, 16(3), 1-24.</w:t>
      </w:r>
    </w:p>
    <w:p w14:paraId="503C09A9" w14:textId="77777777" w:rsidR="004F6BE2" w:rsidRDefault="00000000">
      <w:pPr>
        <w:ind w:left="360" w:hanging="360"/>
      </w:pPr>
      <w:r>
        <w:t xml:space="preserve">[9] Pang, B., Lee, L., &amp; </w:t>
      </w:r>
      <w:proofErr w:type="spellStart"/>
      <w:r>
        <w:t>Vaithyanathan</w:t>
      </w:r>
      <w:proofErr w:type="spellEnd"/>
      <w:r>
        <w:t>, S. (2008). Thumbs up? Sentiment Classification using Machine Learning Techniques. Association for Computational Linguistics.</w:t>
      </w:r>
    </w:p>
    <w:p w14:paraId="2A4B803F" w14:textId="77777777" w:rsidR="004F6BE2" w:rsidRDefault="00000000">
      <w:pPr>
        <w:ind w:left="360" w:hanging="360"/>
      </w:pPr>
      <w:r>
        <w:t>[10] Sun, C., Zhang, S., Zhang, Y., Zhang, J., &amp; Chen, L. (2021). Dual-stage Attention-based Model for Movie Rating Prediction. Information Processing &amp; Management, 58(2), 102479.</w:t>
      </w:r>
    </w:p>
    <w:p w14:paraId="2D83C149" w14:textId="77777777" w:rsidR="004F6BE2" w:rsidRDefault="00000000">
      <w:pPr>
        <w:ind w:left="360" w:hanging="360"/>
      </w:pPr>
      <w:r>
        <w:lastRenderedPageBreak/>
        <w:t>[11] Naim, M., Al-</w:t>
      </w:r>
      <w:proofErr w:type="spellStart"/>
      <w:r>
        <w:t>Fayoumi</w:t>
      </w:r>
      <w:proofErr w:type="spellEnd"/>
      <w:r>
        <w:t>, M. A., Al-</w:t>
      </w:r>
      <w:proofErr w:type="spellStart"/>
      <w:r>
        <w:t>Shalabi</w:t>
      </w:r>
      <w:proofErr w:type="spellEnd"/>
      <w:r>
        <w:t>, R., &amp; Al-</w:t>
      </w:r>
      <w:proofErr w:type="spellStart"/>
      <w:r>
        <w:t>Dmour</w:t>
      </w:r>
      <w:proofErr w:type="spellEnd"/>
      <w:r>
        <w:t>, H. (2019). Genre Classification of Arabic Movies Using Support Vector Machines. Journal of Ambient Intelligence and Humanized Computing, 10(2), 681-693.</w:t>
      </w:r>
    </w:p>
    <w:p w14:paraId="329AE38A" w14:textId="77777777" w:rsidR="004F6BE2" w:rsidRDefault="00000000">
      <w:pPr>
        <w:ind w:left="360" w:hanging="360"/>
      </w:pPr>
      <w:r>
        <w:t>[12] Chen, Z., Zhang, W., &amp; Li, Q. (2020). Multi-modal Fusion for Movie Genre Classification and Rating Prediction. Neurocomputing, 397, 459-469.</w:t>
      </w:r>
    </w:p>
    <w:p w14:paraId="7B17ECB0" w14:textId="77777777" w:rsidR="004F6BE2" w:rsidRDefault="004F6BE2">
      <w:pPr>
        <w:ind w:left="360" w:hanging="360"/>
      </w:pPr>
    </w:p>
    <w:p w14:paraId="5FE007AF" w14:textId="77777777" w:rsidR="004F6BE2" w:rsidRDefault="00000000">
      <w:pPr>
        <w:ind w:left="360" w:hanging="360"/>
      </w:pPr>
      <w:r>
        <w:t>[13] Zhu, W., Pan, H., Wang, T., Tang, X., &amp; Chen, L. (2018). Jointly Modeling Visual and Temporal Information for Movie Genre Classification. IEEE Transactions on Cybernetics, 49(11), 4021-4032.</w:t>
      </w:r>
    </w:p>
    <w:p w14:paraId="3093A635" w14:textId="77777777" w:rsidR="004F6BE2" w:rsidRDefault="00000000">
      <w:pPr>
        <w:ind w:left="360" w:hanging="360"/>
      </w:pPr>
      <w:r>
        <w:t>[14] Gao, F., Xue, L., &amp; Li, Z. (2021). A Graph Embedding Method for Movie Genre Classification. Neurocomputing, 455, 1-8.</w:t>
      </w:r>
    </w:p>
    <w:p w14:paraId="2B5C0CBB" w14:textId="77777777" w:rsidR="004F6BE2" w:rsidRDefault="00000000">
      <w:pPr>
        <w:ind w:left="360" w:hanging="360"/>
      </w:pPr>
      <w:r>
        <w:t>[15] Li, Z., Song, S., &amp; Ji, H. (2019). Movie Genre Classification Based on Multi-View Deep Features. IEEE Transactions on Multimedia, 21(11), 2829-2841.</w:t>
      </w:r>
    </w:p>
    <w:p w14:paraId="056134BC" w14:textId="77777777" w:rsidR="004F6BE2" w:rsidRDefault="00000000">
      <w:pPr>
        <w:ind w:left="360" w:hanging="360"/>
      </w:pPr>
      <w:r>
        <w:t>[16] Yang, S., Bai, H., Zhang, X., Zhang, X., &amp; Zhang, W. (2019). A Self-Attention-Based CNN for Movie Genre Classification. IEEE Transactions on Multimedia, 21(12), 3217-3226.</w:t>
      </w:r>
    </w:p>
    <w:p w14:paraId="7D30B8C1" w14:textId="77777777" w:rsidR="004F6BE2" w:rsidRDefault="00000000">
      <w:pPr>
        <w:ind w:left="360" w:hanging="360"/>
      </w:pPr>
      <w:r>
        <w:t>[17] Xu, X., Chen, Y., &amp; Hu, J. (2021). Movie Genre Classification Using Textual and Visual Information Fusion. Neurocomputing, 441, 164-175.</w:t>
      </w:r>
    </w:p>
    <w:p w14:paraId="512CC79D" w14:textId="77777777" w:rsidR="004F6BE2" w:rsidRDefault="00000000">
      <w:pPr>
        <w:ind w:left="360" w:hanging="360"/>
      </w:pPr>
      <w:r>
        <w:t>[18] Li, H., Chen, J., Zhang, Y., Gao, F., &amp; Liu, F. (2020). Ensemble Learning for Movie Genre Classification. In Proceedings of the International Conference on Neural Information Processing (pp. 434-444).</w:t>
      </w:r>
    </w:p>
    <w:p w14:paraId="3DF2A37C" w14:textId="77777777" w:rsidR="004F6BE2" w:rsidRDefault="00000000">
      <w:pPr>
        <w:ind w:left="360" w:hanging="360"/>
      </w:pPr>
      <w:r>
        <w:t xml:space="preserve">[19] Zhou, T., </w:t>
      </w:r>
      <w:proofErr w:type="spellStart"/>
      <w:r>
        <w:t>Kusner</w:t>
      </w:r>
      <w:proofErr w:type="spellEnd"/>
      <w:r>
        <w:t xml:space="preserve">, M. J., Lippert, C., </w:t>
      </w:r>
      <w:proofErr w:type="spellStart"/>
      <w:r>
        <w:t>Sohl</w:t>
      </w:r>
      <w:proofErr w:type="spellEnd"/>
      <w:r>
        <w:t>-Dickstein, J., &amp; Adams, R. P. (2018). Deep collaborative filtering via marginalized denoising auto-encoder. In Proceedings of the International Conference on Learning Representations.</w:t>
      </w:r>
    </w:p>
    <w:p w14:paraId="20769089" w14:textId="77777777" w:rsidR="004F6BE2" w:rsidRDefault="00000000">
      <w:pPr>
        <w:ind w:left="360" w:hanging="360"/>
      </w:pPr>
      <w:r>
        <w:t>[20] Wang, J., Zhu, L., &amp; Wang, R. (2020). Jointly Modeling Visual and Temporal Information for Movie Genre Classification. Journal of Visual Communication and Image Representation, 72, 102659.</w:t>
      </w:r>
    </w:p>
    <w:p w14:paraId="7F938BFE" w14:textId="77777777" w:rsidR="004F6BE2" w:rsidRDefault="00000000">
      <w:pPr>
        <w:ind w:left="360" w:hanging="360"/>
      </w:pPr>
      <w:r>
        <w:t>[21] Liu, S., Wu, C., Zhang, Z., &amp; Liu, Q. (2019). A Hybrid Model Combining Convolutional and Recurrent Neural Networks for Rating Prediction. Neural Processing Letters, 49(3), 1445-1457.</w:t>
      </w:r>
    </w:p>
    <w:p w14:paraId="5A6E8044" w14:textId="77777777" w:rsidR="004F6BE2" w:rsidRDefault="004F6BE2">
      <w:pPr>
        <w:ind w:left="360" w:hanging="360"/>
      </w:pPr>
    </w:p>
    <w:p w14:paraId="5C3B873E" w14:textId="77777777" w:rsidR="004F6BE2" w:rsidRDefault="004F6BE2">
      <w:pPr>
        <w:ind w:left="360" w:hanging="360"/>
      </w:pPr>
    </w:p>
    <w:p w14:paraId="72C04DDB" w14:textId="77777777" w:rsidR="004F6BE2" w:rsidRDefault="004F6BE2">
      <w:pPr>
        <w:ind w:left="360" w:hanging="360"/>
      </w:pPr>
    </w:p>
    <w:p w14:paraId="5677BFD2" w14:textId="77777777" w:rsidR="004F6BE2" w:rsidRDefault="004F6BE2"/>
    <w:p w14:paraId="4B06BF78" w14:textId="77777777" w:rsidR="004F6BE2" w:rsidRDefault="004F6BE2">
      <w:pPr>
        <w:spacing w:line="480" w:lineRule="auto"/>
        <w:rPr>
          <w:rFonts w:ascii="Bookman Old Style" w:eastAsia="Bookman Old Style" w:hAnsi="Bookman Old Style" w:cs="Bookman Old Style"/>
          <w:sz w:val="32"/>
          <w:szCs w:val="32"/>
        </w:rPr>
      </w:pPr>
    </w:p>
    <w:sectPr w:rsidR="004F6BE2">
      <w:footerReference w:type="default" r:id="rId4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9B48F" w14:textId="77777777" w:rsidR="0056567B" w:rsidRDefault="0056567B">
      <w:pPr>
        <w:spacing w:before="0" w:after="0" w:line="240" w:lineRule="auto"/>
      </w:pPr>
      <w:r>
        <w:separator/>
      </w:r>
    </w:p>
  </w:endnote>
  <w:endnote w:type="continuationSeparator" w:id="0">
    <w:p w14:paraId="6452E129" w14:textId="77777777" w:rsidR="0056567B" w:rsidRDefault="005656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84C1F" w14:textId="77777777" w:rsidR="004F6BE2" w:rsidRDefault="004F6BE2">
    <w:pPr>
      <w:pBdr>
        <w:top w:val="nil"/>
        <w:left w:val="nil"/>
        <w:bottom w:val="nil"/>
        <w:right w:val="nil"/>
        <w:between w:val="nil"/>
      </w:pBdr>
      <w:spacing w:before="0" w:after="0" w:line="240" w:lineRule="auto"/>
      <w:jc w:val="center"/>
      <w:rPr>
        <w:rFonts w:ascii="Calibri" w:eastAsia="Calibri" w:hAnsi="Calibri" w:cs="Calibri"/>
        <w:color w:val="000000"/>
        <w:sz w:val="22"/>
        <w:szCs w:val="22"/>
      </w:rPr>
    </w:pPr>
  </w:p>
  <w:p w14:paraId="72ED1EC5" w14:textId="77777777" w:rsidR="004F6BE2" w:rsidRDefault="004F6BE2">
    <w:pPr>
      <w:pBdr>
        <w:top w:val="nil"/>
        <w:left w:val="nil"/>
        <w:bottom w:val="nil"/>
        <w:right w:val="nil"/>
        <w:between w:val="nil"/>
      </w:pBdr>
      <w:spacing w:before="0" w:after="0" w:line="240" w:lineRule="auto"/>
      <w:jc w:val="left"/>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4B01" w14:textId="5D5A7723" w:rsidR="004F6BE2" w:rsidRDefault="00000000">
    <w:pPr>
      <w:pBdr>
        <w:top w:val="nil"/>
        <w:left w:val="nil"/>
        <w:bottom w:val="nil"/>
        <w:right w:val="nil"/>
        <w:between w:val="nil"/>
      </w:pBdr>
      <w:spacing w:before="0" w:after="0" w:line="240" w:lineRule="auto"/>
      <w:jc w:val="center"/>
      <w:rPr>
        <w:b/>
        <w:color w:val="000000"/>
        <w:sz w:val="20"/>
        <w:szCs w:val="20"/>
      </w:rPr>
    </w:pPr>
    <w:r>
      <w:rPr>
        <w:b/>
        <w:color w:val="000000"/>
        <w:sz w:val="20"/>
        <w:szCs w:val="20"/>
      </w:rPr>
      <w:fldChar w:fldCharType="begin"/>
    </w:r>
    <w:r>
      <w:rPr>
        <w:b/>
        <w:color w:val="000000"/>
        <w:sz w:val="20"/>
        <w:szCs w:val="20"/>
      </w:rPr>
      <w:instrText>PAGE</w:instrText>
    </w:r>
    <w:r>
      <w:rPr>
        <w:b/>
        <w:color w:val="000000"/>
        <w:sz w:val="20"/>
        <w:szCs w:val="20"/>
      </w:rPr>
      <w:fldChar w:fldCharType="separate"/>
    </w:r>
    <w:r w:rsidR="00691D21">
      <w:rPr>
        <w:b/>
        <w:noProof/>
        <w:color w:val="000000"/>
        <w:sz w:val="20"/>
        <w:szCs w:val="20"/>
      </w:rPr>
      <w:t>1</w:t>
    </w:r>
    <w:r>
      <w:rPr>
        <w:b/>
        <w:color w:val="000000"/>
        <w:sz w:val="20"/>
        <w:szCs w:val="20"/>
      </w:rPr>
      <w:fldChar w:fldCharType="end"/>
    </w:r>
  </w:p>
  <w:p w14:paraId="02074CEB" w14:textId="77777777" w:rsidR="004F6BE2" w:rsidRDefault="004F6BE2">
    <w:pPr>
      <w:pBdr>
        <w:top w:val="nil"/>
        <w:left w:val="nil"/>
        <w:bottom w:val="nil"/>
        <w:right w:val="nil"/>
        <w:between w:val="nil"/>
      </w:pBdr>
      <w:spacing w:before="0" w:after="0" w:line="240" w:lineRule="auto"/>
      <w:jc w:val="left"/>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4523F" w14:textId="77777777" w:rsidR="0056567B" w:rsidRDefault="0056567B">
      <w:pPr>
        <w:spacing w:before="0" w:after="0" w:line="240" w:lineRule="auto"/>
      </w:pPr>
      <w:r>
        <w:separator/>
      </w:r>
    </w:p>
  </w:footnote>
  <w:footnote w:type="continuationSeparator" w:id="0">
    <w:p w14:paraId="0F5C7386" w14:textId="77777777" w:rsidR="0056567B" w:rsidRDefault="005656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191"/>
    <w:multiLevelType w:val="multilevel"/>
    <w:tmpl w:val="2CF87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F63B93"/>
    <w:multiLevelType w:val="multilevel"/>
    <w:tmpl w:val="6AFA6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D024AE"/>
    <w:multiLevelType w:val="multilevel"/>
    <w:tmpl w:val="ACA029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9CA060A"/>
    <w:multiLevelType w:val="multilevel"/>
    <w:tmpl w:val="CB948A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CB21A22"/>
    <w:multiLevelType w:val="multilevel"/>
    <w:tmpl w:val="7390D6F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EED2F15"/>
    <w:multiLevelType w:val="multilevel"/>
    <w:tmpl w:val="C770B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7D084F"/>
    <w:multiLevelType w:val="multilevel"/>
    <w:tmpl w:val="D3A061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2B440D74"/>
    <w:multiLevelType w:val="multilevel"/>
    <w:tmpl w:val="B3E007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D595F60"/>
    <w:multiLevelType w:val="multilevel"/>
    <w:tmpl w:val="7456A0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F911985"/>
    <w:multiLevelType w:val="multilevel"/>
    <w:tmpl w:val="89C0F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6471A9"/>
    <w:multiLevelType w:val="multilevel"/>
    <w:tmpl w:val="7046A0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32A5185D"/>
    <w:multiLevelType w:val="multilevel"/>
    <w:tmpl w:val="BB18366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34544AB2"/>
    <w:multiLevelType w:val="multilevel"/>
    <w:tmpl w:val="A2DC5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6078E2"/>
    <w:multiLevelType w:val="multilevel"/>
    <w:tmpl w:val="6BC4B1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5563032A"/>
    <w:multiLevelType w:val="multilevel"/>
    <w:tmpl w:val="22BE5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46410B6"/>
    <w:multiLevelType w:val="multilevel"/>
    <w:tmpl w:val="753E39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6AA462F6"/>
    <w:multiLevelType w:val="multilevel"/>
    <w:tmpl w:val="860055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6EC2691E"/>
    <w:multiLevelType w:val="multilevel"/>
    <w:tmpl w:val="FB243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C27A96"/>
    <w:multiLevelType w:val="multilevel"/>
    <w:tmpl w:val="2C10C4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755B64CD"/>
    <w:multiLevelType w:val="multilevel"/>
    <w:tmpl w:val="ACEEA9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79352EA1"/>
    <w:multiLevelType w:val="multilevel"/>
    <w:tmpl w:val="232474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79406F0C"/>
    <w:multiLevelType w:val="multilevel"/>
    <w:tmpl w:val="C472DC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666061597">
    <w:abstractNumId w:val="19"/>
  </w:num>
  <w:num w:numId="2" w16cid:durableId="36513460">
    <w:abstractNumId w:val="12"/>
  </w:num>
  <w:num w:numId="3" w16cid:durableId="1948612454">
    <w:abstractNumId w:val="14"/>
  </w:num>
  <w:num w:numId="4" w16cid:durableId="527332869">
    <w:abstractNumId w:val="10"/>
  </w:num>
  <w:num w:numId="5" w16cid:durableId="1746296457">
    <w:abstractNumId w:val="1"/>
  </w:num>
  <w:num w:numId="6" w16cid:durableId="1415280529">
    <w:abstractNumId w:val="8"/>
  </w:num>
  <w:num w:numId="7" w16cid:durableId="1632901226">
    <w:abstractNumId w:val="20"/>
  </w:num>
  <w:num w:numId="8" w16cid:durableId="1851406724">
    <w:abstractNumId w:val="11"/>
  </w:num>
  <w:num w:numId="9" w16cid:durableId="207108924">
    <w:abstractNumId w:val="2"/>
  </w:num>
  <w:num w:numId="10" w16cid:durableId="1859002599">
    <w:abstractNumId w:val="18"/>
  </w:num>
  <w:num w:numId="11" w16cid:durableId="2062557940">
    <w:abstractNumId w:val="16"/>
  </w:num>
  <w:num w:numId="12" w16cid:durableId="1756434860">
    <w:abstractNumId w:val="21"/>
  </w:num>
  <w:num w:numId="13" w16cid:durableId="1630935613">
    <w:abstractNumId w:val="3"/>
  </w:num>
  <w:num w:numId="14" w16cid:durableId="92550625">
    <w:abstractNumId w:val="15"/>
  </w:num>
  <w:num w:numId="15" w16cid:durableId="35586722">
    <w:abstractNumId w:val="0"/>
  </w:num>
  <w:num w:numId="16" w16cid:durableId="52239421">
    <w:abstractNumId w:val="13"/>
  </w:num>
  <w:num w:numId="17" w16cid:durableId="968708532">
    <w:abstractNumId w:val="5"/>
  </w:num>
  <w:num w:numId="18" w16cid:durableId="1306426912">
    <w:abstractNumId w:val="4"/>
  </w:num>
  <w:num w:numId="19" w16cid:durableId="1789425990">
    <w:abstractNumId w:val="6"/>
  </w:num>
  <w:num w:numId="20" w16cid:durableId="145364798">
    <w:abstractNumId w:val="7"/>
  </w:num>
  <w:num w:numId="21" w16cid:durableId="1225527860">
    <w:abstractNumId w:val="9"/>
  </w:num>
  <w:num w:numId="22" w16cid:durableId="9037608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BE2"/>
    <w:rsid w:val="004F6BE2"/>
    <w:rsid w:val="0056567B"/>
    <w:rsid w:val="00691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A38F"/>
  <w15:docId w15:val="{3210D83F-D93B-4C72-9B3E-82C10D14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BodyText">
    <w:name w:val="Body Text"/>
    <w:basedOn w:val="Normal"/>
    <w:link w:val="BodyTextChar"/>
    <w:uiPriority w:val="99"/>
    <w:semiHidden/>
    <w:unhideWhenUsed/>
    <w:rsid w:val="00767FA7"/>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color w:val="000000"/>
    </w:rPr>
  </w:style>
  <w:style w:type="paragraph" w:styleId="ListParagraph">
    <w:name w:val="List Paragraph"/>
    <w:basedOn w:val="Normal"/>
    <w:uiPriority w:val="34"/>
    <w:qFormat/>
    <w:rsid w:val="00571690"/>
    <w:pPr>
      <w:spacing w:line="228" w:lineRule="auto"/>
      <w:ind w:left="720"/>
      <w:contextualSpacing/>
    </w:pPr>
    <w:rPr>
      <w:rFonts w:eastAsia="Calibri"/>
      <w:bCs/>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5kAYzSIBdLI+rilNQJDdIQGUqQ==">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4268</Words>
  <Characters>24328</Characters>
  <Application>Microsoft Office Word</Application>
  <DocSecurity>0</DocSecurity>
  <Lines>202</Lines>
  <Paragraphs>57</Paragraphs>
  <ScaleCrop>false</ScaleCrop>
  <Company/>
  <LinksUpToDate>false</LinksUpToDate>
  <CharactersWithSpaces>28539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Nilesh Popli</cp:lastModifiedBy>
  <cp:revision>2</cp:revision>
  <dcterms:created xsi:type="dcterms:W3CDTF">2022-09-19T06:18:00Z</dcterms:created>
  <dcterms:modified xsi:type="dcterms:W3CDTF">2023-07-12T10:41:00Z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